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81C" w:rsidRDefault="00F0481C">
      <w:pPr>
        <w:rPr>
          <w:b/>
          <w:sz w:val="24"/>
        </w:rPr>
      </w:pPr>
      <w:r>
        <w:rPr>
          <w:b/>
          <w:sz w:val="24"/>
        </w:rPr>
        <w:t>SIJO VARGHESE PALIAKKARA</w:t>
      </w:r>
    </w:p>
    <w:p w:rsidR="00F0481C" w:rsidRDefault="00F0481C">
      <w:pPr>
        <w:spacing w:line="240" w:lineRule="exact"/>
      </w:pPr>
      <w:r>
        <w:t xml:space="preserve">Contact No.:    </w:t>
      </w:r>
      <w:r w:rsidR="00612106">
        <w:t>7558865671</w:t>
      </w:r>
    </w:p>
    <w:p w:rsidR="00F0481C" w:rsidRDefault="00F0481C">
      <w:pPr>
        <w:pBdr>
          <w:bottom w:val="single" w:sz="4" w:space="1" w:color="000000"/>
        </w:pBdr>
        <w:spacing w:line="240" w:lineRule="exact"/>
      </w:pPr>
      <w:r>
        <w:t>E-Mail: sijovp@hotmail.com</w:t>
      </w:r>
    </w:p>
    <w:p w:rsidR="00F0481C" w:rsidRDefault="00F0481C">
      <w:pPr>
        <w:spacing w:line="240" w:lineRule="exact"/>
      </w:pPr>
    </w:p>
    <w:p w:rsidR="00F0481C" w:rsidRDefault="00F0481C">
      <w:pPr>
        <w:spacing w:line="240" w:lineRule="exact"/>
      </w:pPr>
      <w:r>
        <w:t>Seeking assignments in UAT Support/ Testing/ Release Management</w:t>
      </w:r>
      <w:r w:rsidR="00B9504C">
        <w:t>/Software Development</w:t>
      </w:r>
      <w:r>
        <w:t xml:space="preserve"> with an organization of high repute preferably in Banking, Non-IT &amp; Financial Institutions</w:t>
      </w:r>
      <w:r w:rsidR="001D5F7D">
        <w:t>.</w:t>
      </w:r>
    </w:p>
    <w:p w:rsidR="00F0481C" w:rsidRDefault="00F0481C">
      <w:pPr>
        <w:spacing w:line="240" w:lineRule="exact"/>
      </w:pPr>
      <w:r>
        <w:t xml:space="preserve">Location Preference: </w:t>
      </w:r>
      <w:r w:rsidR="00CF167A">
        <w:t>M</w:t>
      </w:r>
      <w:r w:rsidR="004C4724">
        <w:t>umbai,Baroda</w:t>
      </w:r>
    </w:p>
    <w:p w:rsidR="002C002A" w:rsidRDefault="002C002A">
      <w:pPr>
        <w:spacing w:line="240" w:lineRule="exact"/>
      </w:pPr>
    </w:p>
    <w:p w:rsidR="00F0481C" w:rsidRDefault="00F0481C">
      <w:pPr>
        <w:shd w:val="clear" w:color="auto" w:fill="BFBFBF"/>
        <w:spacing w:line="240" w:lineRule="exact"/>
        <w:ind w:left="360" w:hanging="360"/>
        <w:rPr>
          <w:b/>
        </w:rPr>
      </w:pPr>
      <w:r>
        <w:rPr>
          <w:b/>
        </w:rPr>
        <w:t xml:space="preserve">PROFILE SUMMARY </w:t>
      </w:r>
    </w:p>
    <w:p w:rsidR="00F0481C" w:rsidRDefault="00F0481C">
      <w:pPr>
        <w:spacing w:line="240" w:lineRule="exact"/>
      </w:pPr>
    </w:p>
    <w:p w:rsidR="00F0481C" w:rsidRDefault="00F0481C">
      <w:pPr>
        <w:pStyle w:val="ListBullet"/>
        <w:spacing w:line="240" w:lineRule="exact"/>
        <w:rPr>
          <w:lang w:val="en-GB"/>
        </w:rPr>
      </w:pPr>
      <w:r>
        <w:rPr>
          <w:lang w:val="en-GB"/>
        </w:rPr>
        <w:t>A result oriented professional with 1</w:t>
      </w:r>
      <w:r w:rsidR="00E171AF">
        <w:rPr>
          <w:lang w:val="en-GB"/>
        </w:rPr>
        <w:t>3.</w:t>
      </w:r>
      <w:r w:rsidR="00FB1DE4">
        <w:rPr>
          <w:lang w:val="en-GB"/>
        </w:rPr>
        <w:t>4</w:t>
      </w:r>
      <w:r>
        <w:rPr>
          <w:lang w:val="en-GB"/>
        </w:rPr>
        <w:t xml:space="preserve"> years </w:t>
      </w:r>
      <w:r>
        <w:rPr>
          <w:color w:val="0000FF"/>
          <w:lang w:val="en-GB"/>
        </w:rPr>
        <w:t>’</w:t>
      </w:r>
      <w:r>
        <w:rPr>
          <w:lang w:val="en-GB"/>
        </w:rPr>
        <w:t xml:space="preserve"> experience in Providing UAT Support, Preparing Test Cases, Applying Patches and Release Management in Banking industry </w:t>
      </w:r>
      <w:r w:rsidR="00F93645">
        <w:rPr>
          <w:lang w:val="en-GB"/>
        </w:rPr>
        <w:t>.</w:t>
      </w:r>
    </w:p>
    <w:p w:rsidR="00F0481C" w:rsidRDefault="00F0481C">
      <w:pPr>
        <w:pStyle w:val="ListBullet"/>
        <w:spacing w:line="240" w:lineRule="exact"/>
        <w:rPr>
          <w:lang w:val="en-GB"/>
        </w:rPr>
      </w:pPr>
      <w:r>
        <w:rPr>
          <w:lang w:val="en-GB"/>
        </w:rPr>
        <w:t>Breadth of expertise in</w:t>
      </w:r>
      <w:r w:rsidR="0007241C">
        <w:rPr>
          <w:lang w:val="en-GB"/>
        </w:rPr>
        <w:t xml:space="preserve"> SQL,</w:t>
      </w:r>
      <w:r>
        <w:rPr>
          <w:lang w:val="en-GB"/>
        </w:rPr>
        <w:t xml:space="preserve"> Oracle PL SQL and d2k Development</w:t>
      </w:r>
      <w:r w:rsidR="00F93645">
        <w:rPr>
          <w:lang w:val="en-GB"/>
        </w:rPr>
        <w:t>.</w:t>
      </w:r>
    </w:p>
    <w:p w:rsidR="00F0481C" w:rsidRDefault="00F0481C">
      <w:pPr>
        <w:pStyle w:val="ListBullet"/>
        <w:spacing w:line="240" w:lineRule="exact"/>
        <w:rPr>
          <w:lang w:val="en-GB"/>
        </w:rPr>
      </w:pPr>
      <w:r>
        <w:rPr>
          <w:lang w:val="en-GB"/>
        </w:rPr>
        <w:t>Demonstrated skills in handling incidences throughout the project lifecycle and addressing the issues related to technical aspects of the application</w:t>
      </w:r>
      <w:r w:rsidR="00F93645">
        <w:rPr>
          <w:lang w:val="en-GB"/>
        </w:rPr>
        <w:t>.</w:t>
      </w:r>
      <w:r>
        <w:rPr>
          <w:lang w:val="en-GB"/>
        </w:rPr>
        <w:t xml:space="preserve">  </w:t>
      </w:r>
    </w:p>
    <w:p w:rsidR="00F0481C" w:rsidRDefault="00F0481C">
      <w:pPr>
        <w:pStyle w:val="ListBullet"/>
        <w:spacing w:line="240" w:lineRule="exact"/>
        <w:rPr>
          <w:lang w:val="en-GB"/>
        </w:rPr>
      </w:pPr>
      <w:r>
        <w:rPr>
          <w:lang w:val="en-GB"/>
        </w:rPr>
        <w:t>Efficiently investigating, diagnosing, progressing and resolving all incidents to the agreed target</w:t>
      </w:r>
      <w:r w:rsidR="00F93645">
        <w:rPr>
          <w:lang w:val="en-GB"/>
        </w:rPr>
        <w:t>.</w:t>
      </w:r>
    </w:p>
    <w:p w:rsidR="00F0481C" w:rsidRDefault="00F0481C">
      <w:pPr>
        <w:pStyle w:val="ListBullet"/>
        <w:spacing w:line="240" w:lineRule="exact"/>
        <w:rPr>
          <w:lang w:val="en-GB"/>
        </w:rPr>
      </w:pPr>
      <w:r>
        <w:rPr>
          <w:lang w:val="en-GB"/>
        </w:rPr>
        <w:t>Exceptionally well organized with a track record that demonstrates self-motivation, creativity and initiatives to achieve both personal and corporate goals</w:t>
      </w:r>
      <w:r w:rsidR="00F93645">
        <w:rPr>
          <w:lang w:val="en-GB"/>
        </w:rPr>
        <w:t>.</w:t>
      </w:r>
      <w:r>
        <w:rPr>
          <w:lang w:val="en-GB"/>
        </w:rPr>
        <w:t xml:space="preserve"> </w:t>
      </w:r>
    </w:p>
    <w:p w:rsidR="003F7DE2" w:rsidRDefault="003F7DE2">
      <w:pPr>
        <w:pStyle w:val="ListBullet"/>
        <w:spacing w:line="240" w:lineRule="exact"/>
        <w:rPr>
          <w:lang w:val="en-GB"/>
        </w:rPr>
      </w:pPr>
      <w:r>
        <w:rPr>
          <w:lang w:val="en-GB"/>
        </w:rPr>
        <w:t>Worked extensively on Packages,Procedures and Functions using SQL.</w:t>
      </w:r>
    </w:p>
    <w:p w:rsidR="00F0481C" w:rsidRDefault="00F0481C">
      <w:pPr>
        <w:spacing w:line="240" w:lineRule="exact"/>
        <w:rPr>
          <w:b/>
        </w:rPr>
      </w:pPr>
    </w:p>
    <w:p w:rsidR="00214D2D" w:rsidRDefault="00214D2D">
      <w:pPr>
        <w:spacing w:line="240" w:lineRule="exact"/>
        <w:rPr>
          <w:b/>
        </w:rPr>
      </w:pPr>
    </w:p>
    <w:p w:rsidR="00214D2D" w:rsidRDefault="00214D2D">
      <w:pPr>
        <w:spacing w:line="240" w:lineRule="exact"/>
        <w:rPr>
          <w:b/>
        </w:rPr>
      </w:pPr>
    </w:p>
    <w:p w:rsidR="00F0481C" w:rsidRDefault="00F0481C">
      <w:pPr>
        <w:shd w:val="clear" w:color="auto" w:fill="BFBFBF"/>
        <w:spacing w:line="240" w:lineRule="exact"/>
        <w:ind w:left="360" w:hanging="360"/>
        <w:rPr>
          <w:b/>
        </w:rPr>
      </w:pPr>
      <w:r>
        <w:rPr>
          <w:b/>
        </w:rPr>
        <w:t xml:space="preserve">EMPLOYMENT DETAILS </w:t>
      </w:r>
    </w:p>
    <w:p w:rsidR="00983CEA" w:rsidRDefault="00983CEA">
      <w:pPr>
        <w:spacing w:line="240" w:lineRule="exact"/>
        <w:rPr>
          <w:b/>
          <w:color w:val="000000"/>
        </w:rPr>
      </w:pPr>
    </w:p>
    <w:p w:rsidR="00983CEA" w:rsidRDefault="0043636A">
      <w:pPr>
        <w:spacing w:line="240" w:lineRule="exact"/>
        <w:rPr>
          <w:b/>
          <w:color w:val="000000"/>
        </w:rPr>
      </w:pPr>
      <w:r>
        <w:rPr>
          <w:b/>
          <w:color w:val="000000"/>
        </w:rPr>
        <w:t>Ma</w:t>
      </w:r>
      <w:r w:rsidR="00871A02">
        <w:rPr>
          <w:b/>
          <w:color w:val="000000"/>
        </w:rPr>
        <w:t>r</w:t>
      </w:r>
      <w:r>
        <w:rPr>
          <w:b/>
          <w:color w:val="000000"/>
        </w:rPr>
        <w:t xml:space="preserve"> 18 – Sep 18 With Teora Infotech,Cochin  as </w:t>
      </w:r>
      <w:r w:rsidR="003C54AE">
        <w:rPr>
          <w:b/>
          <w:color w:val="000000"/>
        </w:rPr>
        <w:t>Software</w:t>
      </w:r>
      <w:r>
        <w:rPr>
          <w:b/>
          <w:color w:val="000000"/>
        </w:rPr>
        <w:t xml:space="preserve"> Developer </w:t>
      </w:r>
    </w:p>
    <w:p w:rsidR="0043636A" w:rsidRDefault="0043636A">
      <w:pPr>
        <w:spacing w:line="240" w:lineRule="exact"/>
        <w:rPr>
          <w:b/>
          <w:color w:val="000000"/>
        </w:rPr>
      </w:pPr>
    </w:p>
    <w:p w:rsidR="0043636A" w:rsidRDefault="0043636A">
      <w:pPr>
        <w:spacing w:line="240" w:lineRule="exact"/>
        <w:rPr>
          <w:b/>
          <w:color w:val="000000"/>
        </w:rPr>
      </w:pPr>
      <w:r>
        <w:rPr>
          <w:b/>
          <w:color w:val="000000"/>
        </w:rPr>
        <w:t>May 15</w:t>
      </w:r>
      <w:r w:rsidR="00E46A9D">
        <w:rPr>
          <w:b/>
          <w:color w:val="000000"/>
        </w:rPr>
        <w:t xml:space="preserve"> </w:t>
      </w:r>
      <w:r>
        <w:rPr>
          <w:b/>
          <w:color w:val="000000"/>
        </w:rPr>
        <w:t>- Feb 16 With India Options,Thrissur</w:t>
      </w:r>
      <w:r w:rsidR="003C54AE">
        <w:rPr>
          <w:b/>
          <w:color w:val="000000"/>
        </w:rPr>
        <w:t xml:space="preserve"> </w:t>
      </w:r>
      <w:r>
        <w:rPr>
          <w:b/>
          <w:color w:val="000000"/>
        </w:rPr>
        <w:t xml:space="preserve">Cochin  as Faculty </w:t>
      </w:r>
    </w:p>
    <w:p w:rsidR="0043636A" w:rsidRDefault="0043636A">
      <w:pPr>
        <w:spacing w:line="240" w:lineRule="exact"/>
        <w:rPr>
          <w:b/>
          <w:color w:val="000000"/>
        </w:rPr>
      </w:pPr>
      <w:r>
        <w:rPr>
          <w:b/>
          <w:color w:val="000000"/>
        </w:rPr>
        <w:t xml:space="preserve"> </w:t>
      </w:r>
    </w:p>
    <w:p w:rsidR="00F0481C" w:rsidRDefault="00F0481C">
      <w:pPr>
        <w:spacing w:line="240" w:lineRule="exact"/>
        <w:rPr>
          <w:b/>
        </w:rPr>
      </w:pPr>
      <w:r>
        <w:rPr>
          <w:b/>
          <w:color w:val="000000"/>
        </w:rPr>
        <w:t>Jul 0</w:t>
      </w:r>
      <w:r w:rsidR="00EB7FD3">
        <w:rPr>
          <w:b/>
          <w:color w:val="000000"/>
        </w:rPr>
        <w:t>8</w:t>
      </w:r>
      <w:r>
        <w:rPr>
          <w:b/>
          <w:color w:val="000000"/>
        </w:rPr>
        <w:t xml:space="preserve"> </w:t>
      </w:r>
      <w:r>
        <w:rPr>
          <w:b/>
        </w:rPr>
        <w:t xml:space="preserve">– </w:t>
      </w:r>
      <w:r w:rsidR="001D502B">
        <w:rPr>
          <w:b/>
        </w:rPr>
        <w:t>Feb 14  wi</w:t>
      </w:r>
      <w:r>
        <w:rPr>
          <w:b/>
        </w:rPr>
        <w:t>th HDFC Bank, Mumbai as Deputy Manager</w:t>
      </w:r>
    </w:p>
    <w:p w:rsidR="00F0481C" w:rsidRDefault="00F0481C">
      <w:pPr>
        <w:spacing w:line="240" w:lineRule="exact"/>
      </w:pPr>
    </w:p>
    <w:p w:rsidR="00F0481C" w:rsidRDefault="00F0481C">
      <w:pPr>
        <w:spacing w:line="240" w:lineRule="exact"/>
        <w:rPr>
          <w:b/>
        </w:rPr>
      </w:pPr>
      <w:r>
        <w:rPr>
          <w:b/>
        </w:rPr>
        <w:t>Dec’ 07 – Jun’ 08 with Prodigy Informatics, Vashi as Sr. Software Engineer</w:t>
      </w:r>
    </w:p>
    <w:p w:rsidR="00EB7FD3" w:rsidRDefault="00EB7FD3">
      <w:pPr>
        <w:spacing w:line="240" w:lineRule="exact"/>
        <w:rPr>
          <w:b/>
        </w:rPr>
      </w:pPr>
    </w:p>
    <w:p w:rsidR="00EB7FD3" w:rsidRDefault="00EB7FD3">
      <w:pPr>
        <w:spacing w:line="240" w:lineRule="exact"/>
        <w:rPr>
          <w:b/>
        </w:rPr>
      </w:pPr>
      <w:r>
        <w:rPr>
          <w:b/>
        </w:rPr>
        <w:t>Jul 04  -  Sep 06 with EDS India Pvt Ltd as Information Analyst</w:t>
      </w:r>
    </w:p>
    <w:p w:rsidR="00F0481C" w:rsidRDefault="00F0481C">
      <w:pPr>
        <w:spacing w:line="240" w:lineRule="exact"/>
      </w:pPr>
    </w:p>
    <w:p w:rsidR="00F0481C" w:rsidRDefault="00F0481C">
      <w:pPr>
        <w:spacing w:line="240" w:lineRule="exact"/>
        <w:rPr>
          <w:b/>
        </w:rPr>
      </w:pPr>
      <w:r>
        <w:rPr>
          <w:b/>
        </w:rPr>
        <w:t>Feb’ 03 – Jun’ 04 with ICICI InfoTech Ltd. (Now 3i InfoTech Ltd.), Mumbai</w:t>
      </w:r>
      <w:r>
        <w:rPr>
          <w:b/>
          <w:color w:val="0000FF"/>
        </w:rPr>
        <w:t xml:space="preserve"> </w:t>
      </w:r>
      <w:r>
        <w:rPr>
          <w:b/>
        </w:rPr>
        <w:t>as System Executive</w:t>
      </w:r>
    </w:p>
    <w:p w:rsidR="00F0481C" w:rsidRDefault="00F0481C">
      <w:pPr>
        <w:spacing w:line="240" w:lineRule="exact"/>
        <w:rPr>
          <w:b/>
        </w:rPr>
      </w:pPr>
    </w:p>
    <w:p w:rsidR="00F0481C" w:rsidRDefault="00F0481C">
      <w:pPr>
        <w:spacing w:line="240" w:lineRule="exact"/>
        <w:rPr>
          <w:b/>
        </w:rPr>
      </w:pPr>
      <w:r>
        <w:rPr>
          <w:b/>
        </w:rPr>
        <w:t xml:space="preserve">Sep’ 02 – Feb’ 03 with Tata Finance, Mumbai as Consultant  </w:t>
      </w:r>
    </w:p>
    <w:p w:rsidR="00F0481C" w:rsidRDefault="00F0481C">
      <w:pPr>
        <w:spacing w:line="240" w:lineRule="exact"/>
        <w:rPr>
          <w:b/>
        </w:rPr>
      </w:pPr>
    </w:p>
    <w:p w:rsidR="00F0481C" w:rsidRDefault="00F0481C">
      <w:pPr>
        <w:spacing w:line="240" w:lineRule="exact"/>
        <w:rPr>
          <w:b/>
        </w:rPr>
      </w:pPr>
      <w:r>
        <w:rPr>
          <w:b/>
        </w:rPr>
        <w:t>Role:</w:t>
      </w:r>
    </w:p>
    <w:p w:rsidR="00F0481C" w:rsidRDefault="0084359D">
      <w:pPr>
        <w:pStyle w:val="ListBullet"/>
        <w:spacing w:line="240" w:lineRule="exact"/>
        <w:rPr>
          <w:lang w:val="en-GB"/>
        </w:rPr>
      </w:pPr>
      <w:r>
        <w:rPr>
          <w:lang w:val="en-GB"/>
        </w:rPr>
        <w:t xml:space="preserve"> </w:t>
      </w:r>
      <w:r w:rsidR="00F0481C">
        <w:rPr>
          <w:lang w:val="en-GB"/>
        </w:rPr>
        <w:t>Coordinating with on-site team for:</w:t>
      </w:r>
    </w:p>
    <w:p w:rsidR="00F0481C" w:rsidRDefault="00F0481C">
      <w:pPr>
        <w:numPr>
          <w:ilvl w:val="1"/>
          <w:numId w:val="4"/>
        </w:numPr>
        <w:spacing w:line="240" w:lineRule="exact"/>
      </w:pPr>
      <w:r>
        <w:t>System &amp; integration testing</w:t>
      </w:r>
      <w:r w:rsidR="00F93645">
        <w:t>.</w:t>
      </w:r>
      <w:r>
        <w:t xml:space="preserve"> </w:t>
      </w:r>
    </w:p>
    <w:p w:rsidR="00F0481C" w:rsidRDefault="00F0481C">
      <w:pPr>
        <w:numPr>
          <w:ilvl w:val="1"/>
          <w:numId w:val="4"/>
        </w:numPr>
        <w:spacing w:line="240" w:lineRule="exact"/>
      </w:pPr>
      <w:r>
        <w:t>Analysing the existing set-up</w:t>
      </w:r>
      <w:r w:rsidR="00F93645">
        <w:t>.</w:t>
      </w:r>
    </w:p>
    <w:p w:rsidR="00F0481C" w:rsidRDefault="00F0481C">
      <w:pPr>
        <w:pStyle w:val="ListBullet"/>
        <w:spacing w:line="240" w:lineRule="exact"/>
        <w:rPr>
          <w:lang w:val="en-GB"/>
        </w:rPr>
      </w:pPr>
      <w:r>
        <w:rPr>
          <w:lang w:val="en-GB"/>
        </w:rPr>
        <w:t>Interacting with clients for requirement gathering, system study &amp; analysis and understanding the technical &amp; functional specifications efficiently</w:t>
      </w:r>
      <w:r w:rsidR="00F93645">
        <w:rPr>
          <w:lang w:val="en-GB"/>
        </w:rPr>
        <w:t>.</w:t>
      </w:r>
    </w:p>
    <w:p w:rsidR="00F0481C" w:rsidRDefault="00F0481C">
      <w:pPr>
        <w:pStyle w:val="ListBullet"/>
        <w:spacing w:line="240" w:lineRule="exact"/>
        <w:rPr>
          <w:lang w:val="en-GB"/>
        </w:rPr>
      </w:pPr>
      <w:r>
        <w:rPr>
          <w:lang w:val="en-GB"/>
        </w:rPr>
        <w:t>Executing the smooth implementation and testing of the application at client location</w:t>
      </w:r>
      <w:r w:rsidR="00F93645">
        <w:rPr>
          <w:lang w:val="en-GB"/>
        </w:rPr>
        <w:t>.</w:t>
      </w:r>
    </w:p>
    <w:p w:rsidR="00F0481C" w:rsidRDefault="00F0481C">
      <w:pPr>
        <w:pStyle w:val="ListBullet"/>
        <w:spacing w:line="240" w:lineRule="exact"/>
        <w:rPr>
          <w:lang w:val="en-GB"/>
        </w:rPr>
      </w:pPr>
      <w:r>
        <w:rPr>
          <w:lang w:val="en-GB"/>
        </w:rPr>
        <w:t>Formulating the test strategies and analysing the new system's requirements &amp; specifications</w:t>
      </w:r>
      <w:r w:rsidR="00F93645">
        <w:rPr>
          <w:lang w:val="en-GB"/>
        </w:rPr>
        <w:t>.</w:t>
      </w:r>
    </w:p>
    <w:p w:rsidR="00F0481C" w:rsidRDefault="00F0481C">
      <w:pPr>
        <w:pStyle w:val="ListBullet"/>
        <w:spacing w:line="240" w:lineRule="exact"/>
        <w:rPr>
          <w:lang w:val="en-GB"/>
        </w:rPr>
      </w:pPr>
      <w:r>
        <w:rPr>
          <w:lang w:val="en-GB"/>
        </w:rPr>
        <w:t>Assisting in functional testing of the new system and ensuring that it meets the user specifications</w:t>
      </w:r>
      <w:r w:rsidR="00F93645">
        <w:rPr>
          <w:lang w:val="en-GB"/>
        </w:rPr>
        <w:t>.</w:t>
      </w:r>
    </w:p>
    <w:p w:rsidR="00F0481C" w:rsidRDefault="00F0481C">
      <w:pPr>
        <w:spacing w:line="240" w:lineRule="exact"/>
        <w:rPr>
          <w:b/>
        </w:rPr>
      </w:pPr>
    </w:p>
    <w:p w:rsidR="00F0481C" w:rsidRDefault="00F0481C">
      <w:pPr>
        <w:spacing w:line="240" w:lineRule="exact"/>
        <w:rPr>
          <w:b/>
        </w:rPr>
      </w:pPr>
      <w:r>
        <w:rPr>
          <w:b/>
        </w:rPr>
        <w:t>Highlights:</w:t>
      </w:r>
    </w:p>
    <w:p w:rsidR="00F0481C" w:rsidRDefault="00F0481C">
      <w:pPr>
        <w:spacing w:line="240" w:lineRule="exact"/>
        <w:rPr>
          <w:b/>
        </w:rPr>
      </w:pPr>
      <w:r>
        <w:rPr>
          <w:b/>
        </w:rPr>
        <w:t>With ICICI InfoTech Ltd. (Now 3i InfoTech Ltd.), Mumbai</w:t>
      </w:r>
    </w:p>
    <w:p w:rsidR="00F0481C" w:rsidRDefault="00F0481C">
      <w:pPr>
        <w:pStyle w:val="ListBullet"/>
        <w:spacing w:line="240" w:lineRule="exact"/>
      </w:pPr>
      <w:r>
        <w:t>Demonstrated excellence in designing Oracle Financial Services Application Implementation and Cheque Writing Module effectively</w:t>
      </w:r>
      <w:r w:rsidR="00F93645">
        <w:t>.</w:t>
      </w:r>
      <w:r>
        <w:t xml:space="preserve"> </w:t>
      </w:r>
    </w:p>
    <w:p w:rsidR="00F0481C" w:rsidRDefault="00F0481C">
      <w:pPr>
        <w:spacing w:line="240" w:lineRule="exact"/>
        <w:rPr>
          <w:b/>
        </w:rPr>
      </w:pPr>
    </w:p>
    <w:p w:rsidR="00F0481C" w:rsidRDefault="00F0481C">
      <w:pPr>
        <w:shd w:val="clear" w:color="auto" w:fill="BFBFBF"/>
        <w:spacing w:line="240" w:lineRule="exact"/>
        <w:ind w:left="360" w:hanging="360"/>
        <w:rPr>
          <w:b/>
        </w:rPr>
      </w:pPr>
      <w:r>
        <w:rPr>
          <w:b/>
        </w:rPr>
        <w:t xml:space="preserve">PREVIOUS EXPERIENCE </w:t>
      </w:r>
    </w:p>
    <w:p w:rsidR="00F0481C" w:rsidRDefault="00F0481C">
      <w:pPr>
        <w:spacing w:line="240" w:lineRule="exact"/>
        <w:rPr>
          <w:b/>
        </w:rPr>
      </w:pPr>
    </w:p>
    <w:p w:rsidR="00F0481C" w:rsidRDefault="00F0481C">
      <w:pPr>
        <w:spacing w:line="240" w:lineRule="exact"/>
        <w:rPr>
          <w:b/>
        </w:rPr>
      </w:pPr>
      <w:r>
        <w:rPr>
          <w:b/>
        </w:rPr>
        <w:t xml:space="preserve">Feb’ 02 – Jun’ 02 with HDFC Ltd., Mumbai as Consultant </w:t>
      </w:r>
    </w:p>
    <w:p w:rsidR="00F0481C" w:rsidRDefault="00F0481C">
      <w:pPr>
        <w:spacing w:line="240" w:lineRule="exact"/>
      </w:pPr>
    </w:p>
    <w:p w:rsidR="00F0481C" w:rsidRDefault="00F0481C">
      <w:pPr>
        <w:spacing w:line="240" w:lineRule="exact"/>
        <w:rPr>
          <w:b/>
        </w:rPr>
      </w:pPr>
      <w:r>
        <w:rPr>
          <w:b/>
        </w:rPr>
        <w:t xml:space="preserve">May’ 00 – </w:t>
      </w:r>
      <w:r w:rsidR="00B1253C">
        <w:rPr>
          <w:b/>
        </w:rPr>
        <w:t>Nov</w:t>
      </w:r>
      <w:r>
        <w:rPr>
          <w:b/>
        </w:rPr>
        <w:t>’ 01 with NIIT Ltd., Mumbai</w:t>
      </w:r>
      <w:r>
        <w:rPr>
          <w:b/>
          <w:color w:val="0000FF"/>
        </w:rPr>
        <w:t xml:space="preserve"> </w:t>
      </w:r>
      <w:r>
        <w:rPr>
          <w:b/>
        </w:rPr>
        <w:t>(Software Group) as Systems Executive</w:t>
      </w:r>
    </w:p>
    <w:p w:rsidR="00F0481C" w:rsidRDefault="00F0481C">
      <w:pPr>
        <w:spacing w:line="240" w:lineRule="exact"/>
        <w:rPr>
          <w:b/>
        </w:rPr>
      </w:pPr>
    </w:p>
    <w:p w:rsidR="00F0481C" w:rsidRDefault="00F0481C">
      <w:pPr>
        <w:spacing w:line="240" w:lineRule="exact"/>
        <w:rPr>
          <w:b/>
        </w:rPr>
      </w:pPr>
      <w:r>
        <w:rPr>
          <w:b/>
        </w:rPr>
        <w:t>Jul’ 99 – Dec’ 99 with Saini Software House, Boisar</w:t>
      </w:r>
      <w:r>
        <w:rPr>
          <w:b/>
          <w:color w:val="0000FF"/>
        </w:rPr>
        <w:t xml:space="preserve"> </w:t>
      </w:r>
      <w:r>
        <w:rPr>
          <w:b/>
        </w:rPr>
        <w:t>as Programmer</w:t>
      </w:r>
    </w:p>
    <w:p w:rsidR="00F0481C" w:rsidRDefault="00F0481C">
      <w:pPr>
        <w:spacing w:line="240" w:lineRule="exact"/>
      </w:pPr>
    </w:p>
    <w:p w:rsidR="00F0481C" w:rsidRDefault="00F0481C">
      <w:pPr>
        <w:shd w:val="clear" w:color="auto" w:fill="BFBFBF"/>
        <w:spacing w:line="240" w:lineRule="exact"/>
        <w:ind w:left="360" w:hanging="360"/>
        <w:rPr>
          <w:b/>
        </w:rPr>
      </w:pPr>
      <w:r>
        <w:rPr>
          <w:b/>
        </w:rPr>
        <w:t>EDUCATION</w:t>
      </w:r>
    </w:p>
    <w:p w:rsidR="00F0481C" w:rsidRDefault="00F0481C">
      <w:pPr>
        <w:spacing w:line="240" w:lineRule="exact"/>
      </w:pPr>
    </w:p>
    <w:p w:rsidR="00F0481C" w:rsidRDefault="00F0481C">
      <w:pPr>
        <w:pStyle w:val="ListBullet"/>
        <w:spacing w:line="240" w:lineRule="exact"/>
      </w:pPr>
      <w:r>
        <w:lastRenderedPageBreak/>
        <w:t xml:space="preserve">Post Graduate Diploma in Computer Applications (PGDCA) from CMC Limited, Mumbai in 1998 </w:t>
      </w:r>
    </w:p>
    <w:p w:rsidR="00F0481C" w:rsidRDefault="00F0481C">
      <w:pPr>
        <w:pStyle w:val="ListBullet"/>
        <w:spacing w:line="240" w:lineRule="exact"/>
      </w:pPr>
      <w:r>
        <w:t xml:space="preserve">B.Sc. (Chemistry) from ES Andrades College of Science, Vasai Road (Mumbai University) in 1996 with 62% marks  </w:t>
      </w:r>
    </w:p>
    <w:p w:rsidR="00F0481C" w:rsidRDefault="00F0481C">
      <w:pPr>
        <w:spacing w:line="240" w:lineRule="exact"/>
      </w:pPr>
    </w:p>
    <w:p w:rsidR="00F0481C" w:rsidRDefault="00F0481C">
      <w:pPr>
        <w:spacing w:line="240" w:lineRule="exact"/>
        <w:rPr>
          <w:b/>
        </w:rPr>
      </w:pPr>
    </w:p>
    <w:p w:rsidR="00F0481C" w:rsidRDefault="00F0481C">
      <w:pPr>
        <w:spacing w:line="240" w:lineRule="exact"/>
        <w:rPr>
          <w:b/>
        </w:rPr>
      </w:pPr>
      <w:r>
        <w:rPr>
          <w:b/>
        </w:rPr>
        <w:t>Other Credentials:</w:t>
      </w:r>
    </w:p>
    <w:p w:rsidR="00F0481C" w:rsidRDefault="00F0481C">
      <w:pPr>
        <w:pStyle w:val="ListBullet"/>
        <w:spacing w:line="240" w:lineRule="exact"/>
      </w:pPr>
      <w:r>
        <w:t>Brainbench Certified Oracle Developer</w:t>
      </w:r>
    </w:p>
    <w:p w:rsidR="00F0481C" w:rsidRDefault="00F0481C">
      <w:pPr>
        <w:spacing w:line="240" w:lineRule="exact"/>
      </w:pPr>
    </w:p>
    <w:p w:rsidR="00F0481C" w:rsidRDefault="00F0481C">
      <w:pPr>
        <w:shd w:val="clear" w:color="auto" w:fill="BFBFBF"/>
        <w:spacing w:line="240" w:lineRule="exact"/>
        <w:ind w:left="360" w:hanging="360"/>
        <w:rPr>
          <w:b/>
        </w:rPr>
      </w:pPr>
      <w:r>
        <w:rPr>
          <w:b/>
        </w:rPr>
        <w:t xml:space="preserve">PROFESSIONAL ENHANCEMENT SCHEDULES </w:t>
      </w:r>
    </w:p>
    <w:p w:rsidR="00F0481C" w:rsidRDefault="00F0481C">
      <w:pPr>
        <w:spacing w:line="240" w:lineRule="exact"/>
      </w:pPr>
    </w:p>
    <w:p w:rsidR="00F0481C" w:rsidRDefault="00F0481C">
      <w:pPr>
        <w:pStyle w:val="ListBullet"/>
        <w:numPr>
          <w:ilvl w:val="0"/>
          <w:numId w:val="3"/>
        </w:numPr>
        <w:spacing w:line="240" w:lineRule="exact"/>
      </w:pPr>
      <w:r>
        <w:t>Attended:</w:t>
      </w:r>
    </w:p>
    <w:p w:rsidR="00F0481C" w:rsidRDefault="00F0481C">
      <w:pPr>
        <w:pStyle w:val="ListBullet"/>
        <w:numPr>
          <w:ilvl w:val="1"/>
          <w:numId w:val="3"/>
        </w:numPr>
        <w:spacing w:line="240" w:lineRule="exact"/>
      </w:pPr>
      <w:r>
        <w:t>Quality trainings on various topics and successfully implemented the same in projects</w:t>
      </w:r>
      <w:r w:rsidR="005037DE">
        <w:t>.</w:t>
      </w:r>
    </w:p>
    <w:p w:rsidR="00F0481C" w:rsidRDefault="00F0481C">
      <w:pPr>
        <w:pStyle w:val="ListBullet"/>
        <w:numPr>
          <w:ilvl w:val="1"/>
          <w:numId w:val="3"/>
        </w:numPr>
        <w:spacing w:line="240" w:lineRule="exact"/>
      </w:pPr>
      <w:r>
        <w:t xml:space="preserve">Training on C &amp; Sun Solaris </w:t>
      </w:r>
      <w:r w:rsidR="005037DE">
        <w:t>.</w:t>
      </w:r>
    </w:p>
    <w:p w:rsidR="00F0481C" w:rsidRDefault="00F0481C">
      <w:pPr>
        <w:pStyle w:val="ListBullet"/>
        <w:numPr>
          <w:ilvl w:val="1"/>
          <w:numId w:val="3"/>
        </w:numPr>
        <w:spacing w:line="240" w:lineRule="exact"/>
      </w:pPr>
      <w:r>
        <w:t>Project Management Training at HDFC Bank</w:t>
      </w:r>
      <w:r w:rsidR="005037DE">
        <w:t>.</w:t>
      </w:r>
    </w:p>
    <w:p w:rsidR="00F0481C" w:rsidRDefault="00F0481C">
      <w:pPr>
        <w:spacing w:line="240" w:lineRule="exact"/>
      </w:pPr>
    </w:p>
    <w:p w:rsidR="00F0481C" w:rsidRDefault="00F0481C">
      <w:pPr>
        <w:shd w:val="clear" w:color="auto" w:fill="BFBFBF"/>
        <w:spacing w:line="240" w:lineRule="exact"/>
        <w:ind w:left="360" w:hanging="360"/>
        <w:rPr>
          <w:b/>
        </w:rPr>
      </w:pPr>
      <w:r>
        <w:rPr>
          <w:b/>
        </w:rPr>
        <w:t xml:space="preserve">IT SKILLS </w:t>
      </w:r>
    </w:p>
    <w:p w:rsidR="00F0481C" w:rsidRDefault="00F0481C">
      <w:pPr>
        <w:spacing w:line="240" w:lineRule="exact"/>
      </w:pPr>
    </w:p>
    <w:p w:rsidR="00F0481C" w:rsidRDefault="00F0481C">
      <w:pPr>
        <w:spacing w:line="240" w:lineRule="exact"/>
      </w:pPr>
      <w:r>
        <w:t xml:space="preserve">Operating System             </w:t>
      </w:r>
      <w:r>
        <w:tab/>
        <w:t>: DOS 6.22, UNIX and Windows ’95</w:t>
      </w:r>
      <w:r w:rsidR="00000999">
        <w:t>,Windows 2000</w:t>
      </w:r>
      <w:r w:rsidR="0093193B">
        <w:t>,windows 7</w:t>
      </w:r>
    </w:p>
    <w:p w:rsidR="00F0481C" w:rsidRDefault="00F0481C">
      <w:pPr>
        <w:spacing w:line="240" w:lineRule="exact"/>
      </w:pPr>
      <w:r>
        <w:t xml:space="preserve">Programming Language     </w:t>
      </w:r>
      <w:r>
        <w:tab/>
        <w:t>: Turbo C, C++ (OOPs), SQL and PL/SQL</w:t>
      </w:r>
    </w:p>
    <w:p w:rsidR="00F0481C" w:rsidRDefault="00F0481C">
      <w:pPr>
        <w:spacing w:line="240" w:lineRule="exact"/>
      </w:pPr>
      <w:r>
        <w:t xml:space="preserve">Networking                        </w:t>
      </w:r>
      <w:r>
        <w:tab/>
        <w:t>: LAN (Novell Netware 4.11)</w:t>
      </w:r>
    </w:p>
    <w:p w:rsidR="00F0481C" w:rsidRDefault="00F0481C">
      <w:pPr>
        <w:spacing w:line="240" w:lineRule="exact"/>
      </w:pPr>
      <w:r>
        <w:t xml:space="preserve">DBMS                               </w:t>
      </w:r>
      <w:r>
        <w:tab/>
        <w:t>: FoxPro 2.5</w:t>
      </w:r>
    </w:p>
    <w:p w:rsidR="00F0481C" w:rsidRDefault="00F0481C">
      <w:pPr>
        <w:spacing w:line="240" w:lineRule="exact"/>
      </w:pPr>
      <w:r>
        <w:t xml:space="preserve">RDBMS                            </w:t>
      </w:r>
      <w:r>
        <w:tab/>
        <w:t>: Oracle 7.1</w:t>
      </w:r>
      <w:r w:rsidR="00000999">
        <w:t>,8i,10G,11G</w:t>
      </w:r>
      <w:r w:rsidR="00CA7E03">
        <w:t>,12C</w:t>
      </w:r>
    </w:p>
    <w:p w:rsidR="00F0481C" w:rsidRDefault="00F0481C">
      <w:pPr>
        <w:spacing w:line="240" w:lineRule="exact"/>
      </w:pPr>
      <w:r>
        <w:t xml:space="preserve">Front End Tools                 </w:t>
      </w:r>
      <w:r>
        <w:tab/>
        <w:t>: PowerBuilder 4.0, Developer2000, Visual Basic</w:t>
      </w:r>
      <w:r w:rsidR="00000999">
        <w:t>,Forms 10G,</w:t>
      </w:r>
      <w:r w:rsidR="00410C10">
        <w:t>12c,</w:t>
      </w:r>
      <w:r w:rsidR="00000999">
        <w:t>Reports 10G</w:t>
      </w:r>
      <w:r w:rsidR="00410C10">
        <w:t xml:space="preserve"> </w:t>
      </w:r>
    </w:p>
    <w:p w:rsidR="00F0481C" w:rsidRDefault="00F0481C">
      <w:pPr>
        <w:spacing w:line="240" w:lineRule="exact"/>
      </w:pPr>
      <w:r>
        <w:t xml:space="preserve">Data Ware Housing Tools  </w:t>
      </w:r>
      <w:r>
        <w:tab/>
        <w:t>: Business Objects</w:t>
      </w:r>
      <w:r w:rsidR="00F06CE0">
        <w:t xml:space="preserve"> 6i,XI R2</w:t>
      </w:r>
    </w:p>
    <w:p w:rsidR="00A13664" w:rsidRDefault="00A13664">
      <w:pPr>
        <w:spacing w:line="240" w:lineRule="exact"/>
      </w:pPr>
      <w:r>
        <w:t>Testing                                   : QTP,Loadrunner,QC and Selenium</w:t>
      </w:r>
    </w:p>
    <w:p w:rsidR="00F0481C" w:rsidRDefault="002B11D4">
      <w:pPr>
        <w:spacing w:line="240" w:lineRule="exact"/>
      </w:pPr>
      <w:r>
        <w:t>Applications                            : UBS(Flexcube Corporate,Flexcube Retail),Oracle Application Express 5.1</w:t>
      </w:r>
    </w:p>
    <w:p w:rsidR="002B11D4" w:rsidRDefault="002B11D4">
      <w:pPr>
        <w:spacing w:line="240" w:lineRule="exact"/>
      </w:pPr>
    </w:p>
    <w:p w:rsidR="00F0481C" w:rsidRDefault="00F0481C">
      <w:pPr>
        <w:shd w:val="clear" w:color="auto" w:fill="BFBFBF"/>
        <w:spacing w:line="240" w:lineRule="exact"/>
        <w:ind w:left="360" w:hanging="360"/>
        <w:rPr>
          <w:b/>
        </w:rPr>
      </w:pPr>
      <w:r>
        <w:rPr>
          <w:b/>
        </w:rPr>
        <w:t>PERSONAL DETAILS</w:t>
      </w:r>
    </w:p>
    <w:p w:rsidR="00F0481C" w:rsidRDefault="00F0481C">
      <w:pPr>
        <w:spacing w:line="240" w:lineRule="exact"/>
      </w:pPr>
    </w:p>
    <w:p w:rsidR="00F0481C" w:rsidRDefault="00F0481C">
      <w:pPr>
        <w:spacing w:line="240" w:lineRule="exact"/>
      </w:pPr>
      <w:r>
        <w:t>Languages Known:</w:t>
      </w:r>
      <w:r>
        <w:tab/>
      </w:r>
      <w:r>
        <w:tab/>
        <w:t>English, Hindi, Mal</w:t>
      </w:r>
      <w:r w:rsidR="0079354F">
        <w:t>a</w:t>
      </w:r>
      <w:r>
        <w:t>yalam and Marathi</w:t>
      </w:r>
    </w:p>
    <w:p w:rsidR="00F0481C" w:rsidRDefault="00F0481C">
      <w:pPr>
        <w:spacing w:line="240" w:lineRule="exact"/>
      </w:pPr>
      <w:r>
        <w:t>Date of Birth:</w:t>
      </w:r>
      <w:r>
        <w:tab/>
      </w:r>
      <w:r>
        <w:tab/>
      </w:r>
      <w:r>
        <w:tab/>
        <w:t>5</w:t>
      </w:r>
      <w:r>
        <w:rPr>
          <w:vertAlign w:val="superscript"/>
        </w:rPr>
        <w:t>th</w:t>
      </w:r>
      <w:r>
        <w:t xml:space="preserve"> October 1975</w:t>
      </w:r>
    </w:p>
    <w:p w:rsidR="00F0481C" w:rsidRDefault="00F0481C">
      <w:pPr>
        <w:spacing w:line="240" w:lineRule="exact"/>
      </w:pPr>
      <w:r>
        <w:t>Address:</w:t>
      </w:r>
      <w:r>
        <w:tab/>
      </w:r>
      <w:r>
        <w:tab/>
      </w:r>
      <w:r>
        <w:tab/>
      </w:r>
      <w:r w:rsidR="005B2B1B">
        <w:t>202,Vicenza Residency,</w:t>
      </w:r>
      <w:r w:rsidR="001A45C6">
        <w:t>Gadapura,</w:t>
      </w:r>
      <w:r w:rsidR="005B2B1B">
        <w:t>Vadodara</w:t>
      </w:r>
      <w:r w:rsidR="001A45C6">
        <w:t>,390007</w:t>
      </w:r>
    </w:p>
    <w:p w:rsidR="00F0481C" w:rsidRDefault="00F0481C">
      <w:pPr>
        <w:spacing w:line="240" w:lineRule="exact"/>
      </w:pPr>
    </w:p>
    <w:p w:rsidR="00F0481C" w:rsidRDefault="00F0481C">
      <w:pPr>
        <w:pageBreakBefore/>
        <w:spacing w:line="240" w:lineRule="exact"/>
      </w:pPr>
      <w:r>
        <w:lastRenderedPageBreak/>
        <w:t xml:space="preserve">Annexure </w:t>
      </w:r>
    </w:p>
    <w:p w:rsidR="00CF730D" w:rsidRDefault="00CF730D" w:rsidP="00CF730D">
      <w:pPr>
        <w:spacing w:line="240" w:lineRule="exact"/>
        <w:rPr>
          <w:b/>
        </w:rPr>
      </w:pPr>
      <w:r>
        <w:rPr>
          <w:b/>
        </w:rPr>
        <w:t>With TEORA Infotech, Cochin</w:t>
      </w:r>
    </w:p>
    <w:p w:rsidR="006F5FDD" w:rsidRDefault="00CF730D" w:rsidP="00CF730D">
      <w:pPr>
        <w:spacing w:line="240" w:lineRule="exact"/>
      </w:pPr>
      <w:r>
        <w:t>Project:</w:t>
      </w:r>
      <w:r>
        <w:tab/>
      </w:r>
      <w:r>
        <w:tab/>
      </w:r>
      <w:r>
        <w:tab/>
      </w:r>
      <w:r w:rsidR="00FA7531">
        <w:t>Central Excise Society</w:t>
      </w:r>
      <w:r w:rsidR="006F5FDD">
        <w:t>,</w:t>
      </w:r>
      <w:r w:rsidR="00804543">
        <w:t>Income Tax Society</w:t>
      </w:r>
      <w:r w:rsidR="006F5FDD">
        <w:t xml:space="preserve"> </w:t>
      </w:r>
    </w:p>
    <w:p w:rsidR="00CF730D" w:rsidRDefault="00CF730D" w:rsidP="00CF730D">
      <w:pPr>
        <w:spacing w:line="240" w:lineRule="exact"/>
      </w:pPr>
      <w:r>
        <w:t xml:space="preserve">Period: </w:t>
      </w:r>
      <w:r>
        <w:tab/>
      </w:r>
      <w:r>
        <w:tab/>
      </w:r>
      <w:r>
        <w:tab/>
        <w:t xml:space="preserve">Mar’ 18 – Sep 18 </w:t>
      </w:r>
    </w:p>
    <w:p w:rsidR="00CF730D" w:rsidRDefault="00CF730D" w:rsidP="00CF730D">
      <w:pPr>
        <w:spacing w:line="240" w:lineRule="exact"/>
      </w:pPr>
      <w:r>
        <w:t xml:space="preserve">Role:                 </w:t>
      </w:r>
      <w:r>
        <w:tab/>
        <w:t>Oracle Developer</w:t>
      </w:r>
    </w:p>
    <w:p w:rsidR="00CF730D" w:rsidRDefault="00CF730D" w:rsidP="00CF730D">
      <w:pPr>
        <w:spacing w:line="240" w:lineRule="exact"/>
      </w:pPr>
      <w:r>
        <w:t>Environment:</w:t>
      </w:r>
      <w:r>
        <w:tab/>
      </w:r>
      <w:r>
        <w:tab/>
        <w:t>Oracle12C, SQL Develoer,Forms12C</w:t>
      </w:r>
    </w:p>
    <w:p w:rsidR="00F0481C" w:rsidRDefault="00CF730D">
      <w:pPr>
        <w:spacing w:line="240" w:lineRule="exact"/>
      </w:pPr>
      <w:r>
        <w:t xml:space="preserve">Team Size: </w:t>
      </w:r>
      <w:r>
        <w:tab/>
      </w:r>
      <w:r>
        <w:tab/>
        <w:t>3</w:t>
      </w:r>
    </w:p>
    <w:p w:rsidR="003C6676" w:rsidRDefault="003C6676">
      <w:pPr>
        <w:spacing w:line="240" w:lineRule="exact"/>
      </w:pPr>
    </w:p>
    <w:p w:rsidR="003C6676" w:rsidRDefault="003C6676" w:rsidP="003C6676">
      <w:pPr>
        <w:spacing w:line="240" w:lineRule="exact"/>
        <w:rPr>
          <w:b/>
        </w:rPr>
      </w:pPr>
      <w:r>
        <w:rPr>
          <w:b/>
        </w:rPr>
        <w:t xml:space="preserve">Description: </w:t>
      </w:r>
    </w:p>
    <w:p w:rsidR="00804543" w:rsidRDefault="00804543" w:rsidP="00804543">
      <w:pPr>
        <w:spacing w:line="240" w:lineRule="exact"/>
      </w:pPr>
      <w:r>
        <w:t xml:space="preserve">Developed  ERP For Credit Society </w:t>
      </w:r>
    </w:p>
    <w:p w:rsidR="00040741" w:rsidRDefault="00040741" w:rsidP="003C6676">
      <w:pPr>
        <w:spacing w:line="240" w:lineRule="exact"/>
      </w:pPr>
      <w:r>
        <w:t xml:space="preserve">Creating procedures to </w:t>
      </w:r>
      <w:r w:rsidR="003C6676">
        <w:t>Popul</w:t>
      </w:r>
      <w:r>
        <w:t>ate</w:t>
      </w:r>
      <w:r w:rsidR="003C6676">
        <w:t xml:space="preserve"> </w:t>
      </w:r>
      <w:r>
        <w:t xml:space="preserve"> </w:t>
      </w:r>
      <w:r w:rsidR="003C6676">
        <w:t xml:space="preserve">Report Tables With Data from Header,Parameter </w:t>
      </w:r>
      <w:r>
        <w:t xml:space="preserve">and Detail </w:t>
      </w:r>
      <w:r w:rsidR="003C6676">
        <w:t>Tables and Ru</w:t>
      </w:r>
      <w:r>
        <w:t xml:space="preserve">nning </w:t>
      </w:r>
      <w:r w:rsidR="00577499">
        <w:t>t</w:t>
      </w:r>
      <w:r>
        <w:t>he Reports in Forms 12c t</w:t>
      </w:r>
      <w:r w:rsidR="003C6676">
        <w:t xml:space="preserve">o Print in </w:t>
      </w:r>
      <w:r w:rsidR="00804543">
        <w:t>Text,Html.M</w:t>
      </w:r>
      <w:r w:rsidR="003C6676">
        <w:t xml:space="preserve">odules </w:t>
      </w:r>
      <w:r w:rsidR="006F5FDD">
        <w:t xml:space="preserve">developed </w:t>
      </w:r>
      <w:r w:rsidR="003C6676">
        <w:t xml:space="preserve"> were Shares,MD</w:t>
      </w:r>
      <w:r w:rsidR="005B4061">
        <w:t>S</w:t>
      </w:r>
      <w:r w:rsidR="003C6676">
        <w:t>,Deposits</w:t>
      </w:r>
      <w:r w:rsidR="00804543">
        <w:t xml:space="preserve"> and l</w:t>
      </w:r>
      <w:r w:rsidR="009D2E77">
        <w:t>oans</w:t>
      </w:r>
      <w:r w:rsidR="008925C3">
        <w:t>.</w:t>
      </w:r>
    </w:p>
    <w:p w:rsidR="00E47541" w:rsidRDefault="00E47541" w:rsidP="003C6676">
      <w:pPr>
        <w:spacing w:line="240" w:lineRule="exact"/>
      </w:pPr>
    </w:p>
    <w:p w:rsidR="00CF730D" w:rsidRDefault="00CF730D">
      <w:pPr>
        <w:spacing w:line="240" w:lineRule="exact"/>
      </w:pPr>
    </w:p>
    <w:p w:rsidR="00F0481C" w:rsidRDefault="00F0481C">
      <w:pPr>
        <w:spacing w:line="240" w:lineRule="exact"/>
        <w:rPr>
          <w:b/>
        </w:rPr>
      </w:pPr>
      <w:r>
        <w:rPr>
          <w:b/>
        </w:rPr>
        <w:t>With HDFC Bank, Mumbai</w:t>
      </w:r>
    </w:p>
    <w:p w:rsidR="00F0481C" w:rsidRDefault="00F0481C">
      <w:pPr>
        <w:spacing w:line="240" w:lineRule="exact"/>
      </w:pPr>
      <w:r>
        <w:t>Project:</w:t>
      </w:r>
      <w:r>
        <w:tab/>
      </w:r>
      <w:r>
        <w:tab/>
      </w:r>
      <w:r>
        <w:tab/>
        <w:t>IT UBS-Core Banking(Flexcube Corporate and Flexcube Retail)</w:t>
      </w:r>
    </w:p>
    <w:p w:rsidR="00F0481C" w:rsidRDefault="00F0481C">
      <w:pPr>
        <w:spacing w:line="240" w:lineRule="exact"/>
      </w:pPr>
      <w:r>
        <w:t xml:space="preserve">Period: </w:t>
      </w:r>
      <w:r>
        <w:tab/>
      </w:r>
      <w:r>
        <w:tab/>
      </w:r>
      <w:r>
        <w:tab/>
        <w:t xml:space="preserve">Jul’ 08 </w:t>
      </w:r>
      <w:r w:rsidR="00682181">
        <w:t>–</w:t>
      </w:r>
      <w:r>
        <w:t xml:space="preserve"> </w:t>
      </w:r>
      <w:r w:rsidR="00682181">
        <w:t>Feb 14</w:t>
      </w:r>
      <w:r>
        <w:t xml:space="preserve"> </w:t>
      </w:r>
    </w:p>
    <w:p w:rsidR="00F0481C" w:rsidRDefault="00F0481C">
      <w:pPr>
        <w:spacing w:line="240" w:lineRule="exact"/>
      </w:pPr>
      <w:r>
        <w:t xml:space="preserve">Role:                 </w:t>
      </w:r>
      <w:r>
        <w:tab/>
        <w:t>Deputy Manager</w:t>
      </w:r>
    </w:p>
    <w:p w:rsidR="00F0481C" w:rsidRDefault="00F0481C">
      <w:pPr>
        <w:spacing w:line="240" w:lineRule="exact"/>
      </w:pPr>
      <w:r>
        <w:t>Environment:</w:t>
      </w:r>
      <w:r>
        <w:tab/>
      </w:r>
      <w:r>
        <w:tab/>
        <w:t>Oracle9i, UNIX, BO XI R2, SQL Navigator and Toad</w:t>
      </w:r>
    </w:p>
    <w:p w:rsidR="00F0481C" w:rsidRDefault="00F0481C">
      <w:pPr>
        <w:spacing w:line="240" w:lineRule="exact"/>
      </w:pPr>
      <w:r>
        <w:t xml:space="preserve">Team Size: </w:t>
      </w:r>
      <w:r>
        <w:tab/>
      </w:r>
      <w:r>
        <w:tab/>
        <w:t>9</w:t>
      </w:r>
    </w:p>
    <w:p w:rsidR="00F0481C" w:rsidRDefault="00F0481C">
      <w:pPr>
        <w:spacing w:line="240" w:lineRule="exact"/>
      </w:pPr>
    </w:p>
    <w:p w:rsidR="00F0481C" w:rsidRDefault="00F0481C">
      <w:pPr>
        <w:spacing w:line="240" w:lineRule="exact"/>
        <w:rPr>
          <w:b/>
        </w:rPr>
      </w:pPr>
      <w:r>
        <w:rPr>
          <w:b/>
        </w:rPr>
        <w:t xml:space="preserve">Description: </w:t>
      </w:r>
    </w:p>
    <w:p w:rsidR="00F0481C" w:rsidRDefault="00F0481C">
      <w:pPr>
        <w:spacing w:line="240" w:lineRule="exact"/>
        <w:ind w:left="2880" w:hanging="2880"/>
      </w:pPr>
      <w:r>
        <w:t>Preparation of Setup:</w:t>
      </w:r>
      <w:r>
        <w:tab/>
        <w:t xml:space="preserve">(Using Oracle Database with Unix Operating System) Cleaning Schemas, Performing Logical Backup (Export – Import) of Oracle Database with UNIX Shell Script. Writing SQL Queries for Monitoring size of Tablespace, Invalid Objects etc. Making the necessary changes in Database Tables such as resetting Login Information, Path changes during Batch Run, etc. Maintaining a close coordination with DPC Activity , FM Helpdesk , Server Team as and when required. Completed SITs (System Integration Testing) and participated in Project Management Activities till Enhancement Goes live into Production. Conducted detailed analyzing of the Management Requirement Document and Prepared Test Cases, Applying Patches, Release </w:t>
      </w:r>
      <w:r w:rsidR="005037DE">
        <w:t>.</w:t>
      </w:r>
    </w:p>
    <w:p w:rsidR="00F0481C" w:rsidRDefault="00F0481C">
      <w:pPr>
        <w:spacing w:line="240" w:lineRule="exact"/>
        <w:ind w:left="2880" w:hanging="2880"/>
      </w:pPr>
      <w:r>
        <w:t>Batch Processes:</w:t>
      </w:r>
      <w:r>
        <w:tab/>
        <w:t xml:space="preserve">Handled the execution of the batch processes. Addressed the issues faced during EODs. Attained free space for reports generation during EODs along with the documentation of the product </w:t>
      </w:r>
      <w:r w:rsidR="005037DE">
        <w:t>.</w:t>
      </w:r>
    </w:p>
    <w:p w:rsidR="00F0481C" w:rsidRDefault="00F0481C">
      <w:pPr>
        <w:spacing w:line="240" w:lineRule="exact"/>
        <w:ind w:left="2880" w:hanging="2880"/>
      </w:pPr>
      <w:r>
        <w:t>Business Objects:</w:t>
      </w:r>
      <w:r>
        <w:tab/>
        <w:t xml:space="preserve">Involved in the designing, report creation, purging saving, exporting the same to server in Business objects as required by Management. Worked in the internal business objects like Universes, Connection, Categories, Format Masks, Query Definitions, etc. Demonstrated excellence in adding the new category and reports. Pivotal in creating new connections and running queries working with Central management console. Used import wizard to create objects. biar ,import of universe and repository objects. </w:t>
      </w:r>
    </w:p>
    <w:p w:rsidR="00F0481C" w:rsidRDefault="00F0481C">
      <w:pPr>
        <w:spacing w:line="240" w:lineRule="exact"/>
        <w:ind w:left="2880" w:hanging="2880"/>
      </w:pPr>
      <w:r>
        <w:t>MB Archival:</w:t>
      </w:r>
      <w:r>
        <w:tab/>
        <w:t xml:space="preserve">Closely monitored the report extraction, took PC wise count, took taking reportwise, server wise report extraction status, taking backup. Maintained coordination for admin rights, machines to be in network, manual intervention for report extraction, logging calls for restoration of tapes. </w:t>
      </w:r>
    </w:p>
    <w:p w:rsidR="00F0481C" w:rsidRDefault="00F0481C">
      <w:pPr>
        <w:spacing w:line="240" w:lineRule="exact"/>
      </w:pPr>
    </w:p>
    <w:p w:rsidR="00F0481C" w:rsidRDefault="00F0481C">
      <w:pPr>
        <w:spacing w:line="240" w:lineRule="exact"/>
        <w:rPr>
          <w:b/>
        </w:rPr>
      </w:pPr>
      <w:r>
        <w:rPr>
          <w:b/>
        </w:rPr>
        <w:t>With Prodigy Informatics, Mumbai</w:t>
      </w:r>
    </w:p>
    <w:p w:rsidR="00F0481C" w:rsidRDefault="00F0481C">
      <w:pPr>
        <w:spacing w:line="240" w:lineRule="exact"/>
      </w:pPr>
      <w:r>
        <w:t>Project:</w:t>
      </w:r>
      <w:r>
        <w:tab/>
      </w:r>
      <w:r>
        <w:tab/>
      </w:r>
      <w:r>
        <w:tab/>
      </w:r>
      <w:r>
        <w:tab/>
        <w:t>Healthcare Management System</w:t>
      </w:r>
    </w:p>
    <w:p w:rsidR="00F0481C" w:rsidRDefault="00F0481C">
      <w:pPr>
        <w:spacing w:line="240" w:lineRule="exact"/>
      </w:pPr>
      <w:r>
        <w:t xml:space="preserve">Period: </w:t>
      </w:r>
      <w:r>
        <w:tab/>
      </w:r>
      <w:r>
        <w:tab/>
      </w:r>
      <w:r>
        <w:tab/>
      </w:r>
      <w:r>
        <w:tab/>
        <w:t xml:space="preserve">Dec’ 07 – Jun’ 08 </w:t>
      </w:r>
    </w:p>
    <w:p w:rsidR="00F0481C" w:rsidRDefault="00F0481C">
      <w:pPr>
        <w:spacing w:line="240" w:lineRule="exact"/>
      </w:pPr>
      <w:r>
        <w:t xml:space="preserve">Role:                 </w:t>
      </w:r>
      <w:r>
        <w:tab/>
      </w:r>
      <w:r>
        <w:tab/>
        <w:t>Sr. Software engineer</w:t>
      </w:r>
    </w:p>
    <w:p w:rsidR="00F0481C" w:rsidRDefault="00F0481C">
      <w:pPr>
        <w:spacing w:line="240" w:lineRule="exact"/>
      </w:pPr>
      <w:r>
        <w:t xml:space="preserve">Environment: </w:t>
      </w:r>
      <w:r>
        <w:tab/>
      </w:r>
      <w:r>
        <w:tab/>
      </w:r>
      <w:r>
        <w:tab/>
        <w:t>Oracle 10g, Java</w:t>
      </w:r>
    </w:p>
    <w:p w:rsidR="00F0481C" w:rsidRDefault="00F0481C">
      <w:pPr>
        <w:spacing w:line="240" w:lineRule="exact"/>
      </w:pPr>
      <w:r>
        <w:t>Team Size:</w:t>
      </w:r>
      <w:r>
        <w:tab/>
      </w:r>
      <w:r>
        <w:tab/>
        <w:t xml:space="preserve"> </w:t>
      </w:r>
      <w:r>
        <w:tab/>
        <w:t xml:space="preserve">30 </w:t>
      </w:r>
    </w:p>
    <w:p w:rsidR="00F0481C" w:rsidRDefault="00F0481C">
      <w:pPr>
        <w:spacing w:line="240" w:lineRule="exact"/>
      </w:pPr>
      <w:r>
        <w:t xml:space="preserve">Client: </w:t>
      </w:r>
      <w:r>
        <w:tab/>
      </w:r>
      <w:r>
        <w:tab/>
      </w:r>
      <w:r>
        <w:tab/>
      </w:r>
      <w:r>
        <w:tab/>
        <w:t>BMC, Mumbai</w:t>
      </w:r>
    </w:p>
    <w:p w:rsidR="00F0481C" w:rsidRDefault="00F0481C">
      <w:pPr>
        <w:spacing w:line="240" w:lineRule="exact"/>
        <w:ind w:left="2880" w:hanging="2880"/>
      </w:pPr>
      <w:r>
        <w:t>Description:</w:t>
      </w:r>
      <w:r>
        <w:tab/>
        <w:t xml:space="preserve">Healthcare Management System is used for hospitals. Worked for modules such as Cash Counter, Laboratory, Radiology, Ward and MRO. Pivotal in creating packages, procedures, tables after understanding the functionality from the prototype and testing it. </w:t>
      </w:r>
    </w:p>
    <w:p w:rsidR="00F0481C" w:rsidRDefault="00F0481C">
      <w:pPr>
        <w:spacing w:line="240" w:lineRule="exact"/>
      </w:pPr>
    </w:p>
    <w:p w:rsidR="00F0481C" w:rsidRDefault="00F0481C">
      <w:pPr>
        <w:spacing w:line="240" w:lineRule="exact"/>
        <w:rPr>
          <w:b/>
        </w:rPr>
      </w:pPr>
      <w:r>
        <w:rPr>
          <w:b/>
        </w:rPr>
        <w:t>With EDS India Pvt Ltd, Pune</w:t>
      </w:r>
    </w:p>
    <w:p w:rsidR="00F0481C" w:rsidRDefault="00F0481C">
      <w:pPr>
        <w:spacing w:line="240" w:lineRule="exact"/>
      </w:pPr>
      <w:r>
        <w:t>Project:</w:t>
      </w:r>
      <w:r>
        <w:tab/>
      </w:r>
      <w:r>
        <w:tab/>
      </w:r>
      <w:r>
        <w:tab/>
      </w:r>
      <w:r>
        <w:tab/>
        <w:t>Wallstreet System / Fidessa Project &amp; Global Business Objects Support</w:t>
      </w:r>
    </w:p>
    <w:p w:rsidR="00F0481C" w:rsidRDefault="00F0481C">
      <w:pPr>
        <w:spacing w:line="240" w:lineRule="exact"/>
      </w:pPr>
      <w:r>
        <w:t xml:space="preserve">Period: </w:t>
      </w:r>
      <w:r>
        <w:tab/>
      </w:r>
      <w:r>
        <w:tab/>
      </w:r>
      <w:r>
        <w:tab/>
      </w:r>
      <w:r>
        <w:tab/>
        <w:t>Sep’ 04 – Sep’ 06</w:t>
      </w:r>
    </w:p>
    <w:p w:rsidR="00F0481C" w:rsidRDefault="00F0481C">
      <w:pPr>
        <w:spacing w:line="240" w:lineRule="exact"/>
      </w:pPr>
      <w:r>
        <w:t xml:space="preserve">Role:                  </w:t>
      </w:r>
      <w:r>
        <w:tab/>
      </w:r>
      <w:r>
        <w:tab/>
        <w:t>Information Analyst</w:t>
      </w:r>
    </w:p>
    <w:p w:rsidR="00F0481C" w:rsidRDefault="00F0481C">
      <w:pPr>
        <w:spacing w:line="240" w:lineRule="exact"/>
      </w:pPr>
      <w:r>
        <w:t xml:space="preserve">Environment: </w:t>
      </w:r>
      <w:r>
        <w:tab/>
      </w:r>
      <w:r>
        <w:tab/>
      </w:r>
      <w:r>
        <w:tab/>
        <w:t>Oracle 8i, UNIX, Business Objects 5.1.8/5.1.6</w:t>
      </w:r>
    </w:p>
    <w:p w:rsidR="00F0481C" w:rsidRDefault="00F0481C">
      <w:pPr>
        <w:spacing w:line="240" w:lineRule="exact"/>
      </w:pPr>
      <w:r>
        <w:lastRenderedPageBreak/>
        <w:t xml:space="preserve">Team Size: </w:t>
      </w:r>
      <w:r>
        <w:tab/>
      </w:r>
      <w:r>
        <w:tab/>
      </w:r>
      <w:r>
        <w:tab/>
        <w:t xml:space="preserve">10 </w:t>
      </w:r>
    </w:p>
    <w:p w:rsidR="00F0481C" w:rsidRDefault="00F0481C">
      <w:pPr>
        <w:spacing w:line="240" w:lineRule="exact"/>
      </w:pPr>
      <w:r>
        <w:t>Client:</w:t>
      </w:r>
      <w:r>
        <w:tab/>
      </w:r>
      <w:r>
        <w:tab/>
      </w:r>
      <w:r>
        <w:tab/>
      </w:r>
      <w:r>
        <w:tab/>
        <w:t>ABN Amro Bank Ltd., Singapore</w:t>
      </w:r>
    </w:p>
    <w:p w:rsidR="00F0481C" w:rsidRDefault="00F0481C">
      <w:pPr>
        <w:spacing w:line="240" w:lineRule="exact"/>
        <w:ind w:left="2880" w:hanging="2880"/>
      </w:pPr>
      <w:r>
        <w:t>Description:</w:t>
      </w:r>
      <w:r>
        <w:tab/>
        <w:t>Wall Street Systems (WSS) is a product to support front office and back office STP operations of treasury banking, wholesale banking. Provided support for the FOREX, Money Markets, Bonds, Fixed Income and Derivatives.</w:t>
      </w:r>
    </w:p>
    <w:p w:rsidR="00F0481C" w:rsidRDefault="00F0481C">
      <w:pPr>
        <w:spacing w:line="240" w:lineRule="exact"/>
      </w:pPr>
      <w:r>
        <w:tab/>
      </w:r>
    </w:p>
    <w:p w:rsidR="00F0481C" w:rsidRDefault="00F0481C">
      <w:pPr>
        <w:spacing w:line="240" w:lineRule="exact"/>
        <w:rPr>
          <w:b/>
        </w:rPr>
      </w:pPr>
      <w:r>
        <w:rPr>
          <w:b/>
        </w:rPr>
        <w:t>Highlights:</w:t>
      </w:r>
    </w:p>
    <w:p w:rsidR="00F0481C" w:rsidRDefault="00F0481C">
      <w:pPr>
        <w:numPr>
          <w:ilvl w:val="0"/>
          <w:numId w:val="5"/>
        </w:numPr>
        <w:spacing w:line="240" w:lineRule="exact"/>
      </w:pPr>
      <w:r>
        <w:t>Proactively involved in creating Oracle queries, understanding the specifications given by users and then finally implemented business objects</w:t>
      </w:r>
      <w:r w:rsidR="005037DE">
        <w:t>.</w:t>
      </w:r>
    </w:p>
    <w:p w:rsidR="00F0481C" w:rsidRDefault="00F0481C">
      <w:pPr>
        <w:numPr>
          <w:ilvl w:val="0"/>
          <w:numId w:val="5"/>
        </w:numPr>
        <w:spacing w:line="240" w:lineRule="exact"/>
      </w:pPr>
      <w:r>
        <w:t xml:space="preserve">Demonstrated excellence in supporting Wallstreet </w:t>
      </w:r>
      <w:r w:rsidR="005037DE">
        <w:t>.</w:t>
      </w:r>
    </w:p>
    <w:p w:rsidR="00F0481C" w:rsidRDefault="00F0481C">
      <w:pPr>
        <w:numPr>
          <w:ilvl w:val="0"/>
          <w:numId w:val="5"/>
        </w:numPr>
        <w:spacing w:line="240" w:lineRule="exact"/>
      </w:pPr>
      <w:r>
        <w:t>Pivotal in:</w:t>
      </w:r>
    </w:p>
    <w:p w:rsidR="00F0481C" w:rsidRDefault="00F0481C">
      <w:pPr>
        <w:numPr>
          <w:ilvl w:val="1"/>
          <w:numId w:val="5"/>
        </w:numPr>
        <w:spacing w:line="240" w:lineRule="exact"/>
      </w:pPr>
      <w:r>
        <w:t xml:space="preserve">Running business objects reports, debugging the case of failure, monitoring daily checks, escalation in case of failures, identifying root cause analysis, etc. </w:t>
      </w:r>
    </w:p>
    <w:p w:rsidR="00F0481C" w:rsidRDefault="00F0481C">
      <w:pPr>
        <w:numPr>
          <w:ilvl w:val="1"/>
          <w:numId w:val="5"/>
        </w:numPr>
        <w:spacing w:line="240" w:lineRule="exact"/>
      </w:pPr>
      <w:r>
        <w:t>Creating business objects universe for Fidessa system, rerunning business objects reports through BCA, checking error logs, manually refreshing business objects reports, saving as text files</w:t>
      </w:r>
      <w:r w:rsidR="005037DE">
        <w:t>.</w:t>
      </w:r>
    </w:p>
    <w:p w:rsidR="00F0481C" w:rsidRDefault="00F0481C">
      <w:pPr>
        <w:numPr>
          <w:ilvl w:val="1"/>
          <w:numId w:val="5"/>
        </w:numPr>
        <w:spacing w:line="240" w:lineRule="exact"/>
      </w:pPr>
      <w:r>
        <w:t>Creating Business Objects accounts in Repository, Scanning &amp; repairing the repository</w:t>
      </w:r>
      <w:r w:rsidR="005037DE">
        <w:t>.</w:t>
      </w:r>
    </w:p>
    <w:p w:rsidR="00F0481C" w:rsidRDefault="00F0481C">
      <w:pPr>
        <w:spacing w:line="240" w:lineRule="exact"/>
      </w:pPr>
      <w:r>
        <w:t xml:space="preserve"> </w:t>
      </w:r>
    </w:p>
    <w:p w:rsidR="00F0481C" w:rsidRDefault="00F0481C">
      <w:pPr>
        <w:spacing w:line="240" w:lineRule="exact"/>
        <w:rPr>
          <w:b/>
          <w:color w:val="0000FF"/>
        </w:rPr>
      </w:pPr>
      <w:r>
        <w:rPr>
          <w:b/>
        </w:rPr>
        <w:t>With ICICI InfoTech Ltd. (Now 3i InfoTech Ltd.), Mumbai</w:t>
      </w:r>
      <w:r>
        <w:rPr>
          <w:b/>
          <w:color w:val="0000FF"/>
        </w:rPr>
        <w:t>?</w:t>
      </w:r>
    </w:p>
    <w:p w:rsidR="00F0481C" w:rsidRDefault="00F0481C">
      <w:pPr>
        <w:spacing w:line="240" w:lineRule="exact"/>
      </w:pPr>
      <w:r>
        <w:t>Project:</w:t>
      </w:r>
      <w:r>
        <w:tab/>
      </w:r>
      <w:r>
        <w:tab/>
      </w:r>
      <w:r>
        <w:tab/>
      </w:r>
      <w:r>
        <w:tab/>
        <w:t xml:space="preserve">Oracle Financial Services Application Implementation </w:t>
      </w:r>
    </w:p>
    <w:p w:rsidR="00F0481C" w:rsidRDefault="00F0481C">
      <w:pPr>
        <w:spacing w:line="240" w:lineRule="exact"/>
      </w:pPr>
      <w:r>
        <w:t>Role:</w:t>
      </w:r>
      <w:r>
        <w:tab/>
      </w:r>
      <w:r>
        <w:tab/>
      </w:r>
      <w:r>
        <w:tab/>
      </w:r>
      <w:r>
        <w:tab/>
        <w:t>Pl/SQL Developer</w:t>
      </w:r>
    </w:p>
    <w:p w:rsidR="00F0481C" w:rsidRDefault="00F0481C">
      <w:pPr>
        <w:spacing w:line="240" w:lineRule="exact"/>
      </w:pPr>
      <w:r>
        <w:t>Environment:</w:t>
      </w:r>
      <w:r>
        <w:tab/>
      </w:r>
      <w:r>
        <w:tab/>
      </w:r>
      <w:r>
        <w:tab/>
        <w:t>Oracle 8I, Oracle discoverer</w:t>
      </w:r>
    </w:p>
    <w:p w:rsidR="00F0481C" w:rsidRDefault="00F0481C">
      <w:pPr>
        <w:spacing w:line="240" w:lineRule="exact"/>
      </w:pPr>
      <w:r>
        <w:t>Team Size:</w:t>
      </w:r>
      <w:r>
        <w:tab/>
      </w:r>
      <w:r>
        <w:tab/>
      </w:r>
      <w:r>
        <w:tab/>
        <w:t xml:space="preserve">6 </w:t>
      </w:r>
    </w:p>
    <w:p w:rsidR="00F0481C" w:rsidRDefault="00F0481C">
      <w:pPr>
        <w:spacing w:line="240" w:lineRule="exact"/>
      </w:pPr>
      <w:r>
        <w:t xml:space="preserve">Client: </w:t>
      </w:r>
      <w:r>
        <w:tab/>
      </w:r>
      <w:r>
        <w:tab/>
      </w:r>
      <w:r>
        <w:tab/>
      </w:r>
      <w:r>
        <w:tab/>
        <w:t xml:space="preserve">ICICI Bank Ltd. </w:t>
      </w:r>
    </w:p>
    <w:p w:rsidR="00F0481C" w:rsidRDefault="00F0481C">
      <w:pPr>
        <w:spacing w:line="240" w:lineRule="exact"/>
      </w:pPr>
    </w:p>
    <w:p w:rsidR="00F0481C" w:rsidRDefault="00F0481C">
      <w:pPr>
        <w:spacing w:line="240" w:lineRule="exact"/>
        <w:rPr>
          <w:b/>
        </w:rPr>
      </w:pPr>
      <w:r>
        <w:rPr>
          <w:b/>
        </w:rPr>
        <w:t>Highlights:</w:t>
      </w:r>
    </w:p>
    <w:p w:rsidR="00F0481C" w:rsidRDefault="00F0481C">
      <w:pPr>
        <w:numPr>
          <w:ilvl w:val="0"/>
          <w:numId w:val="5"/>
        </w:numPr>
        <w:spacing w:line="240" w:lineRule="exact"/>
      </w:pPr>
      <w:r>
        <w:t>Demonstrated excellence in collating data from various feed systems and uploading the same into the database</w:t>
      </w:r>
      <w:r w:rsidR="005037DE">
        <w:t>.</w:t>
      </w:r>
    </w:p>
    <w:p w:rsidR="00F0481C" w:rsidRDefault="00F0481C">
      <w:pPr>
        <w:numPr>
          <w:ilvl w:val="0"/>
          <w:numId w:val="5"/>
        </w:numPr>
        <w:spacing w:line="240" w:lineRule="exact"/>
      </w:pPr>
      <w:r>
        <w:t>Ran various procedures and functions to finally generate business analysis data which is later used by business analysts to analyze the growth of the business</w:t>
      </w:r>
      <w:r w:rsidR="005037DE">
        <w:t>.</w:t>
      </w:r>
    </w:p>
    <w:p w:rsidR="00F0481C" w:rsidRDefault="00F0481C">
      <w:pPr>
        <w:numPr>
          <w:ilvl w:val="0"/>
          <w:numId w:val="5"/>
        </w:numPr>
        <w:spacing w:line="240" w:lineRule="exact"/>
      </w:pPr>
      <w:r>
        <w:t>Dexterously involved in designing and developing a load utility form in d2k to upload data in Oracle tables</w:t>
      </w:r>
      <w:r w:rsidR="005037DE">
        <w:t>.</w:t>
      </w:r>
    </w:p>
    <w:p w:rsidR="00F0481C" w:rsidRDefault="00F0481C">
      <w:pPr>
        <w:spacing w:line="240" w:lineRule="exact"/>
      </w:pPr>
    </w:p>
    <w:p w:rsidR="00F0481C" w:rsidRDefault="00F0481C">
      <w:pPr>
        <w:spacing w:line="240" w:lineRule="exact"/>
      </w:pPr>
      <w:r>
        <w:t xml:space="preserve">Project:  </w:t>
      </w:r>
      <w:r>
        <w:tab/>
      </w:r>
      <w:r>
        <w:tab/>
      </w:r>
      <w:r>
        <w:tab/>
        <w:t xml:space="preserve">Cheque Writing Module      </w:t>
      </w:r>
    </w:p>
    <w:p w:rsidR="00F0481C" w:rsidRDefault="00F0481C">
      <w:pPr>
        <w:spacing w:line="240" w:lineRule="exact"/>
      </w:pPr>
      <w:r>
        <w:t>Role:</w:t>
      </w:r>
      <w:r>
        <w:tab/>
      </w:r>
      <w:r>
        <w:tab/>
      </w:r>
      <w:r>
        <w:tab/>
      </w:r>
      <w:r>
        <w:tab/>
        <w:t xml:space="preserve">Coding, Preparing Test Plans and Testing </w:t>
      </w:r>
    </w:p>
    <w:p w:rsidR="00F0481C" w:rsidRDefault="00F0481C">
      <w:pPr>
        <w:spacing w:line="240" w:lineRule="exact"/>
      </w:pPr>
      <w:r>
        <w:t>Environment:</w:t>
      </w:r>
      <w:r>
        <w:tab/>
      </w:r>
      <w:r>
        <w:tab/>
      </w:r>
      <w:r>
        <w:tab/>
        <w:t xml:space="preserve">Oracle 8.x and Forms6i, Report 6i    </w:t>
      </w:r>
    </w:p>
    <w:p w:rsidR="00F0481C" w:rsidRDefault="00F0481C">
      <w:pPr>
        <w:spacing w:line="240" w:lineRule="exact"/>
      </w:pPr>
      <w:r>
        <w:t>Teams Size:</w:t>
      </w:r>
      <w:r>
        <w:tab/>
      </w:r>
      <w:r>
        <w:tab/>
      </w:r>
      <w:r>
        <w:tab/>
        <w:t>6</w:t>
      </w:r>
    </w:p>
    <w:p w:rsidR="00F0481C" w:rsidRDefault="00F0481C">
      <w:pPr>
        <w:spacing w:line="240" w:lineRule="exact"/>
      </w:pPr>
      <w:r>
        <w:t>Client:</w:t>
      </w:r>
      <w:r>
        <w:tab/>
      </w:r>
      <w:r>
        <w:tab/>
      </w:r>
      <w:r>
        <w:tab/>
      </w:r>
      <w:r>
        <w:tab/>
        <w:t xml:space="preserve">Various clients       </w:t>
      </w:r>
    </w:p>
    <w:p w:rsidR="00F0481C" w:rsidRDefault="00F0481C">
      <w:pPr>
        <w:spacing w:line="240" w:lineRule="exact"/>
      </w:pPr>
    </w:p>
    <w:p w:rsidR="00F0481C" w:rsidRDefault="00F0481C">
      <w:pPr>
        <w:spacing w:line="240" w:lineRule="exact"/>
        <w:rPr>
          <w:b/>
        </w:rPr>
      </w:pPr>
      <w:r>
        <w:rPr>
          <w:b/>
        </w:rPr>
        <w:t>Highlights:</w:t>
      </w:r>
    </w:p>
    <w:p w:rsidR="00F0481C" w:rsidRDefault="00F0481C">
      <w:pPr>
        <w:pStyle w:val="ListBullet"/>
        <w:spacing w:line="240" w:lineRule="exact"/>
      </w:pPr>
      <w:r>
        <w:t>Proactively involved in writing the pulled vouchers from GL transaction entry and after entering a pay clearing account (intermediate account) the cheques are generated depending on various type of cheque generation .i.e. single cheque generation, multiple cheque generation. Once the Cheque is generated, it can be used for printing. Posting can also be done depending on the condition. Cheque Status updation is done through a different screen which may happen only if we need to cancel some cheques.</w:t>
      </w:r>
    </w:p>
    <w:p w:rsidR="00F0481C" w:rsidRDefault="00F0481C">
      <w:pPr>
        <w:spacing w:line="240" w:lineRule="exact"/>
      </w:pPr>
    </w:p>
    <w:p w:rsidR="00F0481C" w:rsidRDefault="00F0481C">
      <w:pPr>
        <w:spacing w:line="240" w:lineRule="exact"/>
      </w:pPr>
      <w:r>
        <w:t>Project:</w:t>
      </w:r>
      <w:r>
        <w:tab/>
      </w:r>
      <w:r>
        <w:tab/>
      </w:r>
      <w:r>
        <w:tab/>
      </w:r>
      <w:r>
        <w:tab/>
        <w:t xml:space="preserve">ICAI Virtual Institute      </w:t>
      </w:r>
    </w:p>
    <w:p w:rsidR="00F0481C" w:rsidRDefault="00F0481C">
      <w:pPr>
        <w:spacing w:line="240" w:lineRule="exact"/>
      </w:pPr>
      <w:r>
        <w:t>Role:</w:t>
      </w:r>
      <w:r>
        <w:tab/>
        <w:t xml:space="preserve">  </w:t>
      </w:r>
      <w:r>
        <w:tab/>
      </w:r>
      <w:r>
        <w:tab/>
      </w:r>
      <w:r>
        <w:tab/>
        <w:t>Coding, preparing test plans, testing, user training, logging and analysing defects</w:t>
      </w:r>
    </w:p>
    <w:p w:rsidR="00F0481C" w:rsidRDefault="00F0481C">
      <w:pPr>
        <w:spacing w:line="240" w:lineRule="exact"/>
      </w:pPr>
      <w:r>
        <w:t>Environment:</w:t>
      </w:r>
      <w:r>
        <w:tab/>
      </w:r>
      <w:r>
        <w:tab/>
      </w:r>
      <w:r>
        <w:tab/>
        <w:t xml:space="preserve">Oracle 8.x and Forms 6i, Report 6i </w:t>
      </w:r>
    </w:p>
    <w:p w:rsidR="00F0481C" w:rsidRDefault="00F0481C">
      <w:pPr>
        <w:spacing w:line="240" w:lineRule="exact"/>
      </w:pPr>
      <w:r>
        <w:t xml:space="preserve">Teams Size:      </w:t>
      </w:r>
      <w:r>
        <w:tab/>
      </w:r>
      <w:r>
        <w:tab/>
        <w:t xml:space="preserve">20       </w:t>
      </w:r>
    </w:p>
    <w:p w:rsidR="00F0481C" w:rsidRDefault="00F0481C">
      <w:pPr>
        <w:spacing w:line="240" w:lineRule="exact"/>
      </w:pPr>
      <w:r>
        <w:t>Client:</w:t>
      </w:r>
      <w:r>
        <w:tab/>
      </w:r>
      <w:r>
        <w:tab/>
      </w:r>
      <w:r>
        <w:tab/>
      </w:r>
      <w:r>
        <w:tab/>
        <w:t xml:space="preserve">Institute of Chartered Accountants of India  </w:t>
      </w:r>
    </w:p>
    <w:p w:rsidR="00F0481C" w:rsidRDefault="00F0481C">
      <w:pPr>
        <w:spacing w:line="240" w:lineRule="exact"/>
        <w:ind w:left="2880" w:hanging="2880"/>
      </w:pPr>
      <w:r>
        <w:t>Description:</w:t>
      </w:r>
      <w:r>
        <w:tab/>
        <w:t>The Institute of Chartered Accountants of India regulates the profession of Chartered Accountants in India. For this the institute interacts with, monitors, regulates and provides services to four primary entities - Students, Articles, Members and Firms.</w:t>
      </w:r>
    </w:p>
    <w:p w:rsidR="00F0481C" w:rsidRDefault="00F0481C">
      <w:pPr>
        <w:spacing w:line="240" w:lineRule="exact"/>
      </w:pPr>
      <w:r>
        <w:t xml:space="preserve"> </w:t>
      </w:r>
    </w:p>
    <w:p w:rsidR="00F0481C" w:rsidRDefault="00F0481C">
      <w:pPr>
        <w:spacing w:line="240" w:lineRule="exact"/>
        <w:rPr>
          <w:b/>
        </w:rPr>
      </w:pPr>
      <w:r>
        <w:rPr>
          <w:b/>
        </w:rPr>
        <w:t>Highlights:</w:t>
      </w:r>
    </w:p>
    <w:p w:rsidR="00F0481C" w:rsidRDefault="00F0481C">
      <w:pPr>
        <w:pStyle w:val="ListBullet"/>
        <w:spacing w:line="240" w:lineRule="exact"/>
      </w:pPr>
      <w:r>
        <w:t>The primary and support functions (departments) that come together to provide the services the institute renders are DCO BoS, DCO Articles, DCO Members, DCO Firms, DCO and HO Accounts, HO BoS, HO MSS, CPE (Continuing Professional Education), Stores, Disciplinary, Legal Section, Technical Directorate, Library, RBA, DAK. This system is developed for ICAI using internal ERP Product- Orion.</w:t>
      </w:r>
    </w:p>
    <w:p w:rsidR="00F0481C" w:rsidRDefault="00F0481C">
      <w:pPr>
        <w:spacing w:line="240" w:lineRule="exact"/>
      </w:pPr>
    </w:p>
    <w:p w:rsidR="00F0481C" w:rsidRDefault="00F0481C">
      <w:pPr>
        <w:spacing w:line="240" w:lineRule="exact"/>
      </w:pPr>
      <w:r>
        <w:t>Project:</w:t>
      </w:r>
      <w:r>
        <w:tab/>
      </w:r>
      <w:r>
        <w:tab/>
      </w:r>
      <w:r>
        <w:tab/>
      </w:r>
      <w:r>
        <w:tab/>
        <w:t>Call Center Database Management System</w:t>
      </w:r>
    </w:p>
    <w:p w:rsidR="00F0481C" w:rsidRDefault="00F0481C">
      <w:pPr>
        <w:spacing w:line="240" w:lineRule="exact"/>
      </w:pPr>
      <w:r>
        <w:t xml:space="preserve">Role:                 </w:t>
      </w:r>
      <w:r>
        <w:tab/>
      </w:r>
      <w:r>
        <w:tab/>
        <w:t>Designing, Coding and Testing</w:t>
      </w:r>
    </w:p>
    <w:p w:rsidR="00F0481C" w:rsidRDefault="00F0481C">
      <w:pPr>
        <w:spacing w:line="240" w:lineRule="exact"/>
      </w:pPr>
      <w:r>
        <w:t xml:space="preserve">Environment:   </w:t>
      </w:r>
      <w:r>
        <w:tab/>
      </w:r>
      <w:r>
        <w:tab/>
      </w:r>
      <w:r>
        <w:tab/>
        <w:t>Oracle 8.x.7.x and Forms6i</w:t>
      </w:r>
    </w:p>
    <w:p w:rsidR="00F0481C" w:rsidRDefault="00F0481C">
      <w:pPr>
        <w:spacing w:line="240" w:lineRule="exact"/>
      </w:pPr>
      <w:r>
        <w:t xml:space="preserve">Client:  </w:t>
      </w:r>
      <w:r>
        <w:tab/>
      </w:r>
      <w:r>
        <w:tab/>
      </w:r>
      <w:r>
        <w:tab/>
        <w:t>HDFC Ltd.</w:t>
      </w:r>
    </w:p>
    <w:p w:rsidR="00F0481C" w:rsidRDefault="00F0481C">
      <w:pPr>
        <w:spacing w:line="240" w:lineRule="exact"/>
      </w:pPr>
    </w:p>
    <w:p w:rsidR="00F0481C" w:rsidRDefault="00F0481C">
      <w:pPr>
        <w:spacing w:line="240" w:lineRule="exact"/>
        <w:rPr>
          <w:b/>
        </w:rPr>
      </w:pPr>
      <w:r>
        <w:rPr>
          <w:b/>
        </w:rPr>
        <w:t>Highlights:</w:t>
      </w:r>
    </w:p>
    <w:p w:rsidR="00F0481C" w:rsidRDefault="00F0481C">
      <w:pPr>
        <w:numPr>
          <w:ilvl w:val="0"/>
          <w:numId w:val="2"/>
        </w:numPr>
        <w:spacing w:line="240" w:lineRule="exact"/>
      </w:pPr>
      <w:r>
        <w:t>Demonstrated excellence in designing, coding &amp; testing Call center database management system. From the call centre form the enquiries can be made to other systems like individual loan processing system, loan accounting system. It also gives history of all the pending calls. Messages can be transferred to the users and the status gets changed after the message gets read.</w:t>
      </w:r>
    </w:p>
    <w:p w:rsidR="00F0481C" w:rsidRDefault="00F0481C">
      <w:pPr>
        <w:spacing w:line="240" w:lineRule="exact"/>
      </w:pPr>
    </w:p>
    <w:p w:rsidR="00F0481C" w:rsidRDefault="00F0481C">
      <w:pPr>
        <w:spacing w:line="240" w:lineRule="exact"/>
      </w:pPr>
      <w:r>
        <w:t>Project:</w:t>
      </w:r>
      <w:r>
        <w:tab/>
      </w:r>
      <w:r>
        <w:tab/>
      </w:r>
      <w:r>
        <w:tab/>
      </w:r>
      <w:r>
        <w:tab/>
        <w:t>HRMS System &amp; Financial Accounting System</w:t>
      </w:r>
    </w:p>
    <w:p w:rsidR="00F0481C" w:rsidRDefault="00F0481C">
      <w:pPr>
        <w:spacing w:line="240" w:lineRule="exact"/>
      </w:pPr>
      <w:r>
        <w:t>Role:</w:t>
      </w:r>
      <w:r>
        <w:tab/>
      </w:r>
      <w:r>
        <w:tab/>
      </w:r>
      <w:r>
        <w:tab/>
      </w:r>
      <w:r>
        <w:tab/>
        <w:t>Coding, Testing and Maintenance</w:t>
      </w:r>
    </w:p>
    <w:p w:rsidR="00F0481C" w:rsidRDefault="00F0481C">
      <w:pPr>
        <w:spacing w:line="240" w:lineRule="exact"/>
      </w:pPr>
      <w:r>
        <w:t>Environment:</w:t>
      </w:r>
      <w:r>
        <w:tab/>
      </w:r>
      <w:r>
        <w:tab/>
      </w:r>
      <w:r>
        <w:tab/>
        <w:t>Oracle 8.x and Forms6i, Report 6i</w:t>
      </w:r>
    </w:p>
    <w:p w:rsidR="00F0481C" w:rsidRDefault="00F0481C">
      <w:pPr>
        <w:spacing w:line="240" w:lineRule="exact"/>
      </w:pPr>
      <w:r>
        <w:t>Client:</w:t>
      </w:r>
      <w:r>
        <w:tab/>
      </w:r>
      <w:r>
        <w:tab/>
      </w:r>
      <w:r>
        <w:tab/>
      </w:r>
      <w:r>
        <w:tab/>
        <w:t>Tata Finance Ltd.</w:t>
      </w:r>
    </w:p>
    <w:p w:rsidR="00F0481C" w:rsidRDefault="00F0481C">
      <w:pPr>
        <w:spacing w:line="240" w:lineRule="exact"/>
      </w:pPr>
    </w:p>
    <w:p w:rsidR="00F0481C" w:rsidRDefault="00F0481C">
      <w:pPr>
        <w:spacing w:line="240" w:lineRule="exact"/>
        <w:rPr>
          <w:b/>
        </w:rPr>
      </w:pPr>
      <w:r>
        <w:rPr>
          <w:b/>
        </w:rPr>
        <w:t>Highlights:</w:t>
      </w:r>
    </w:p>
    <w:p w:rsidR="00F0481C" w:rsidRDefault="00F0481C">
      <w:pPr>
        <w:pStyle w:val="ListBullet"/>
        <w:spacing w:line="240" w:lineRule="exact"/>
      </w:pPr>
      <w:r>
        <w:t>Demonstrated excellence in designing, coding &amp; testing Leave application module developed for HR Dept. of Tata Finance. This system can be used to avail /cancel various leaves pertaining to an employee with or without LTA. On availing or cancelling, leave master table is updated with the balance leaves. It also gives a remainder for end of the maternity leave and monthly alert of opening balance of all leaves. This will be integrated with various systems like LTA, HRMS system.</w:t>
      </w:r>
    </w:p>
    <w:p w:rsidR="00F0481C" w:rsidRDefault="00F0481C">
      <w:pPr>
        <w:spacing w:line="240" w:lineRule="exact"/>
      </w:pPr>
    </w:p>
    <w:p w:rsidR="00F0481C" w:rsidRDefault="00F0481C">
      <w:pPr>
        <w:spacing w:line="240" w:lineRule="exact"/>
        <w:rPr>
          <w:b/>
        </w:rPr>
      </w:pPr>
      <w:r>
        <w:rPr>
          <w:b/>
        </w:rPr>
        <w:t>With NIIT Ltd., Mumbai</w:t>
      </w:r>
      <w:r>
        <w:rPr>
          <w:b/>
          <w:color w:val="0000FF"/>
        </w:rPr>
        <w:t xml:space="preserve"> </w:t>
      </w:r>
      <w:r>
        <w:rPr>
          <w:b/>
        </w:rPr>
        <w:t>(Software Group)</w:t>
      </w:r>
    </w:p>
    <w:p w:rsidR="00F0481C" w:rsidRDefault="00F0481C">
      <w:pPr>
        <w:spacing w:line="240" w:lineRule="exact"/>
      </w:pPr>
      <w:r>
        <w:t xml:space="preserve">Name: </w:t>
      </w:r>
      <w:r>
        <w:tab/>
      </w:r>
      <w:r>
        <w:tab/>
      </w:r>
      <w:r>
        <w:tab/>
      </w:r>
      <w:r>
        <w:tab/>
        <w:t>RBI-DBOD</w:t>
      </w:r>
    </w:p>
    <w:p w:rsidR="00F0481C" w:rsidRDefault="00F0481C">
      <w:pPr>
        <w:spacing w:line="240" w:lineRule="exact"/>
        <w:ind w:left="2880" w:hanging="2880"/>
      </w:pPr>
      <w:r>
        <w:t>Role:</w:t>
      </w:r>
      <w:r>
        <w:tab/>
        <w:t>Developing different modules and data migration. Testing and debugging, logging defects &amp; analysing</w:t>
      </w:r>
    </w:p>
    <w:p w:rsidR="00F0481C" w:rsidRDefault="00F0481C">
      <w:pPr>
        <w:spacing w:line="240" w:lineRule="exact"/>
      </w:pPr>
      <w:r>
        <w:t>Environment:</w:t>
      </w:r>
      <w:r>
        <w:tab/>
      </w:r>
      <w:r>
        <w:tab/>
      </w:r>
      <w:r>
        <w:tab/>
        <w:t>Oracle 8.x, Designer 2.1 and Developer 2000 (Rel 2.1)</w:t>
      </w:r>
    </w:p>
    <w:p w:rsidR="00F0481C" w:rsidRDefault="00F0481C">
      <w:pPr>
        <w:spacing w:line="240" w:lineRule="exact"/>
      </w:pPr>
      <w:r>
        <w:t>Team Size:</w:t>
      </w:r>
      <w:r>
        <w:tab/>
      </w:r>
      <w:r>
        <w:tab/>
      </w:r>
      <w:r>
        <w:tab/>
        <w:t>8 Developers</w:t>
      </w:r>
    </w:p>
    <w:p w:rsidR="00F0481C" w:rsidRDefault="00F0481C">
      <w:pPr>
        <w:spacing w:line="240" w:lineRule="exact"/>
      </w:pPr>
      <w:r>
        <w:t>Client:</w:t>
      </w:r>
      <w:r>
        <w:tab/>
      </w:r>
      <w:r>
        <w:tab/>
      </w:r>
      <w:r>
        <w:tab/>
      </w:r>
      <w:r>
        <w:tab/>
        <w:t>Reserve Bank of India</w:t>
      </w:r>
    </w:p>
    <w:p w:rsidR="00F0481C" w:rsidRDefault="00F0481C">
      <w:pPr>
        <w:spacing w:line="240" w:lineRule="exact"/>
      </w:pPr>
    </w:p>
    <w:p w:rsidR="00F0481C" w:rsidRDefault="00F0481C">
      <w:pPr>
        <w:spacing w:line="240" w:lineRule="exact"/>
        <w:rPr>
          <w:b/>
        </w:rPr>
      </w:pPr>
      <w:r>
        <w:rPr>
          <w:b/>
        </w:rPr>
        <w:t>Highlights:</w:t>
      </w:r>
    </w:p>
    <w:p w:rsidR="00F0481C" w:rsidRDefault="00F0481C">
      <w:pPr>
        <w:pStyle w:val="ListBullet"/>
        <w:spacing w:line="240" w:lineRule="exact"/>
      </w:pPr>
      <w:r>
        <w:t>Provided full-fledged computerisation of 17 different sections of RBI’s Department of Banking Operations and Development (DBOD). The banks submit the data pertaining to their operations to RBI-DBOD. This data is ported into the system for further analysis and reporting. The system takes care of the International Banking and Gold Business of RBI.</w:t>
      </w:r>
    </w:p>
    <w:p w:rsidR="00F0481C" w:rsidRDefault="00F0481C">
      <w:pPr>
        <w:spacing w:line="240" w:lineRule="exact"/>
      </w:pPr>
    </w:p>
    <w:p w:rsidR="00F0481C" w:rsidRDefault="00F0481C">
      <w:pPr>
        <w:spacing w:line="240" w:lineRule="exact"/>
        <w:rPr>
          <w:b/>
        </w:rPr>
      </w:pPr>
      <w:r>
        <w:rPr>
          <w:b/>
        </w:rPr>
        <w:t>With Saini Software House, Boisar</w:t>
      </w:r>
    </w:p>
    <w:p w:rsidR="00F0481C" w:rsidRDefault="00F0481C">
      <w:pPr>
        <w:spacing w:line="240" w:lineRule="exact"/>
      </w:pPr>
      <w:r>
        <w:t>Name:</w:t>
      </w:r>
      <w:r>
        <w:tab/>
      </w:r>
      <w:r>
        <w:tab/>
      </w:r>
      <w:r>
        <w:tab/>
      </w:r>
      <w:r>
        <w:tab/>
        <w:t>Export Documentation System</w:t>
      </w:r>
    </w:p>
    <w:p w:rsidR="00F0481C" w:rsidRDefault="00F0481C">
      <w:pPr>
        <w:spacing w:line="240" w:lineRule="exact"/>
      </w:pPr>
      <w:r>
        <w:t>Role:</w:t>
      </w:r>
      <w:r>
        <w:tab/>
      </w:r>
      <w:r>
        <w:tab/>
      </w:r>
      <w:r>
        <w:tab/>
      </w:r>
      <w:r>
        <w:tab/>
        <w:t>Developing Forms, Reports</w:t>
      </w:r>
    </w:p>
    <w:p w:rsidR="00F0481C" w:rsidRDefault="00F0481C">
      <w:pPr>
        <w:spacing w:line="240" w:lineRule="exact"/>
      </w:pPr>
      <w:r>
        <w:t>Environment:</w:t>
      </w:r>
      <w:r>
        <w:tab/>
      </w:r>
      <w:r>
        <w:tab/>
      </w:r>
      <w:r>
        <w:tab/>
        <w:t>Oracle7.3/Developer 2000, R 2.0 under Windows NT</w:t>
      </w:r>
    </w:p>
    <w:p w:rsidR="00F0481C" w:rsidRDefault="00F0481C">
      <w:pPr>
        <w:spacing w:line="240" w:lineRule="exact"/>
      </w:pPr>
      <w:r>
        <w:t xml:space="preserve">Team Size:          </w:t>
      </w:r>
      <w:r>
        <w:tab/>
      </w:r>
      <w:r>
        <w:tab/>
        <w:t>3 Developers</w:t>
      </w:r>
    </w:p>
    <w:p w:rsidR="00F0481C" w:rsidRDefault="00F0481C">
      <w:pPr>
        <w:spacing w:line="240" w:lineRule="exact"/>
      </w:pPr>
      <w:r>
        <w:t>Client:</w:t>
      </w:r>
      <w:r>
        <w:tab/>
      </w:r>
      <w:r>
        <w:tab/>
      </w:r>
      <w:r>
        <w:tab/>
      </w:r>
      <w:r>
        <w:tab/>
        <w:t>Viraj Alloys Ltd.</w:t>
      </w:r>
    </w:p>
    <w:p w:rsidR="00F0481C" w:rsidRDefault="00F0481C">
      <w:pPr>
        <w:spacing w:line="240" w:lineRule="exact"/>
      </w:pPr>
    </w:p>
    <w:p w:rsidR="00F0481C" w:rsidRDefault="00F0481C">
      <w:pPr>
        <w:spacing w:line="240" w:lineRule="exact"/>
        <w:rPr>
          <w:b/>
        </w:rPr>
      </w:pPr>
      <w:r>
        <w:rPr>
          <w:b/>
        </w:rPr>
        <w:t>Highlights:</w:t>
      </w:r>
    </w:p>
    <w:p w:rsidR="00F0481C" w:rsidRDefault="00F0481C">
      <w:pPr>
        <w:pStyle w:val="ListBullet"/>
        <w:spacing w:line="240" w:lineRule="exact"/>
      </w:pPr>
      <w:r>
        <w:t>Demonstrated excellence in developing Export Documentation system for a company engaged in the exports of steel. The software models the process flow of an export order from the time an order has been placed by the customer till the time the order was received by the customer.</w:t>
      </w:r>
    </w:p>
    <w:p w:rsidR="00F0481C" w:rsidRDefault="00F0481C">
      <w:pPr>
        <w:spacing w:line="240" w:lineRule="exact"/>
      </w:pPr>
    </w:p>
    <w:sectPr w:rsidR="00F0481C">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Symbol" w:hAnsi="Symbol"/>
      </w:rPr>
    </w:lvl>
  </w:abstractNum>
  <w:abstractNum w:abstractNumId="2">
    <w:nsid w:val="00000003"/>
    <w:multiLevelType w:val="multilevel"/>
    <w:tmpl w:val="00000003"/>
    <w:name w:val="WW8Num4"/>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3">
    <w:nsid w:val="00000004"/>
    <w:multiLevelType w:val="multilevel"/>
    <w:tmpl w:val="00000004"/>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4">
    <w:nsid w:val="00000005"/>
    <w:multiLevelType w:val="multilevel"/>
    <w:tmpl w:val="00000005"/>
    <w:name w:val="WW8Num6"/>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1D502B"/>
    <w:rsid w:val="00000999"/>
    <w:rsid w:val="00004040"/>
    <w:rsid w:val="00040741"/>
    <w:rsid w:val="0007241C"/>
    <w:rsid w:val="000B788A"/>
    <w:rsid w:val="0011003B"/>
    <w:rsid w:val="001A45C6"/>
    <w:rsid w:val="001D502B"/>
    <w:rsid w:val="001D5F7D"/>
    <w:rsid w:val="001E1CE5"/>
    <w:rsid w:val="00214D2D"/>
    <w:rsid w:val="00246814"/>
    <w:rsid w:val="002B11D4"/>
    <w:rsid w:val="002C002A"/>
    <w:rsid w:val="00360DB6"/>
    <w:rsid w:val="003C54AE"/>
    <w:rsid w:val="003C6676"/>
    <w:rsid w:val="003C76AB"/>
    <w:rsid w:val="003F7DE2"/>
    <w:rsid w:val="00410B99"/>
    <w:rsid w:val="00410C10"/>
    <w:rsid w:val="00416EA6"/>
    <w:rsid w:val="0043094C"/>
    <w:rsid w:val="00430F72"/>
    <w:rsid w:val="0043636A"/>
    <w:rsid w:val="00462CC0"/>
    <w:rsid w:val="0047218C"/>
    <w:rsid w:val="004C4724"/>
    <w:rsid w:val="005037DE"/>
    <w:rsid w:val="00532FF3"/>
    <w:rsid w:val="00577499"/>
    <w:rsid w:val="005B2B1B"/>
    <w:rsid w:val="005B4061"/>
    <w:rsid w:val="005C50D6"/>
    <w:rsid w:val="00612106"/>
    <w:rsid w:val="00682181"/>
    <w:rsid w:val="006D424A"/>
    <w:rsid w:val="006F5FDD"/>
    <w:rsid w:val="0079354F"/>
    <w:rsid w:val="007C21B5"/>
    <w:rsid w:val="00804543"/>
    <w:rsid w:val="0084359D"/>
    <w:rsid w:val="00871A02"/>
    <w:rsid w:val="00890880"/>
    <w:rsid w:val="008925C3"/>
    <w:rsid w:val="0093193B"/>
    <w:rsid w:val="00943AF6"/>
    <w:rsid w:val="009826CC"/>
    <w:rsid w:val="00983CEA"/>
    <w:rsid w:val="009B30C3"/>
    <w:rsid w:val="009D2E77"/>
    <w:rsid w:val="009F5732"/>
    <w:rsid w:val="00A13664"/>
    <w:rsid w:val="00A7725B"/>
    <w:rsid w:val="00B1253C"/>
    <w:rsid w:val="00B9504C"/>
    <w:rsid w:val="00C059B5"/>
    <w:rsid w:val="00CA7E03"/>
    <w:rsid w:val="00CF167A"/>
    <w:rsid w:val="00CF730D"/>
    <w:rsid w:val="00D14B46"/>
    <w:rsid w:val="00D42EC9"/>
    <w:rsid w:val="00DD1B6C"/>
    <w:rsid w:val="00DF2BF9"/>
    <w:rsid w:val="00E171AF"/>
    <w:rsid w:val="00E46A9D"/>
    <w:rsid w:val="00E47541"/>
    <w:rsid w:val="00EB7FD3"/>
    <w:rsid w:val="00F0481C"/>
    <w:rsid w:val="00F06CE0"/>
    <w:rsid w:val="00F93645"/>
    <w:rsid w:val="00FA7531"/>
    <w:rsid w:val="00FB1D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both"/>
    </w:pPr>
    <w:rPr>
      <w:rFonts w:ascii="Verdana" w:eastAsia="Calibri" w:hAnsi="Verdana" w:cs="Verdana"/>
      <w:sz w:val="18"/>
      <w:szCs w:val="22"/>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Bullet">
    <w:name w:val="List Bullet"/>
    <w:basedOn w:val="Normal"/>
    <w:pPr>
      <w:numPr>
        <w:numId w:val="1"/>
      </w:numPr>
    </w:pPr>
  </w:style>
</w:styles>
</file>

<file path=word/webSettings.xml><?xml version="1.0" encoding="utf-8"?>
<w:webSettings xmlns:r="http://schemas.openxmlformats.org/officeDocument/2006/relationships" xmlns:w="http://schemas.openxmlformats.org/wordprocessingml/2006/main">
  <w:divs>
    <w:div w:id="3466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Zeba Siddiqui</dc:creator>
  <cp:lastModifiedBy>Jagadeesh</cp:lastModifiedBy>
  <cp:revision>2</cp:revision>
  <cp:lastPrinted>1601-01-01T00:00:00Z</cp:lastPrinted>
  <dcterms:created xsi:type="dcterms:W3CDTF">2019-02-23T09:13:00Z</dcterms:created>
  <dcterms:modified xsi:type="dcterms:W3CDTF">2019-02-23T09:13:00Z</dcterms:modified>
</cp:coreProperties>
</file>